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6BB88" w14:textId="6338E9D5" w:rsidR="00A90B96" w:rsidRPr="00D63999" w:rsidRDefault="00D63999" w:rsidP="00D63999">
      <w:pPr>
        <w:jc w:val="center"/>
        <w:rPr>
          <w:rFonts w:ascii="Arial" w:hAnsi="Arial" w:cs="Arial"/>
          <w:b/>
          <w:bCs/>
          <w:sz w:val="36"/>
          <w:szCs w:val="36"/>
          <w:u w:val="single"/>
        </w:rPr>
      </w:pPr>
      <w:r w:rsidRPr="00D63999">
        <w:rPr>
          <w:rFonts w:ascii="Arial" w:hAnsi="Arial" w:cs="Arial"/>
          <w:b/>
          <w:bCs/>
          <w:sz w:val="36"/>
          <w:szCs w:val="36"/>
          <w:u w:val="single"/>
        </w:rPr>
        <w:t>Full-page</w:t>
      </w:r>
      <w:r w:rsidR="00A90B96" w:rsidRPr="00D63999">
        <w:rPr>
          <w:rFonts w:ascii="Arial" w:hAnsi="Arial" w:cs="Arial"/>
          <w:b/>
          <w:bCs/>
          <w:sz w:val="36"/>
          <w:szCs w:val="36"/>
          <w:u w:val="single"/>
        </w:rPr>
        <w:t xml:space="preserve"> Bio</w:t>
      </w:r>
    </w:p>
    <w:p w14:paraId="326FD799" w14:textId="77777777" w:rsidR="00702A83" w:rsidRDefault="00702A83" w:rsidP="00A90B96">
      <w:pPr>
        <w:rPr>
          <w:rFonts w:ascii="Arial" w:hAnsi="Arial" w:cs="Arial"/>
          <w:sz w:val="24"/>
          <w:szCs w:val="24"/>
        </w:rPr>
      </w:pPr>
    </w:p>
    <w:p w14:paraId="26497BFA" w14:textId="228D152D" w:rsidR="00455399" w:rsidRDefault="00702A83" w:rsidP="00D63999">
      <w:pPr>
        <w:jc w:val="both"/>
        <w:rPr>
          <w:rFonts w:ascii="Arial" w:hAnsi="Arial" w:cs="Arial"/>
          <w:sz w:val="24"/>
          <w:szCs w:val="24"/>
        </w:rPr>
      </w:pPr>
      <w:r w:rsidRPr="00702A83">
        <w:rPr>
          <w:noProof/>
          <w:lang w:val="de-DE" w:eastAsia="de-DE"/>
        </w:rPr>
        <w:drawing>
          <wp:anchor distT="0" distB="0" distL="114300" distR="114300" simplePos="0" relativeHeight="251658240" behindDoc="0" locked="0" layoutInCell="1" allowOverlap="1" wp14:anchorId="74496CF3" wp14:editId="32E7F13F">
            <wp:simplePos x="0" y="0"/>
            <wp:positionH relativeFrom="column">
              <wp:posOffset>0</wp:posOffset>
            </wp:positionH>
            <wp:positionV relativeFrom="paragraph">
              <wp:posOffset>-663</wp:posOffset>
            </wp:positionV>
            <wp:extent cx="2512587" cy="1676400"/>
            <wp:effectExtent l="0" t="0" r="2540" b="0"/>
            <wp:wrapSquare wrapText="bothSides"/>
            <wp:docPr id="1" name="Picture 1" descr="A person sitting in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in a chai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2587" cy="1676400"/>
                    </a:xfrm>
                    <a:prstGeom prst="rect">
                      <a:avLst/>
                    </a:prstGeom>
                  </pic:spPr>
                </pic:pic>
              </a:graphicData>
            </a:graphic>
            <wp14:sizeRelH relativeFrom="page">
              <wp14:pctWidth>0</wp14:pctWidth>
            </wp14:sizeRelH>
            <wp14:sizeRelV relativeFrom="page">
              <wp14:pctHeight>0</wp14:pctHeight>
            </wp14:sizeRelV>
          </wp:anchor>
        </w:drawing>
      </w:r>
      <w:bookmarkStart w:id="0" w:name="_Hlk92648169"/>
      <w:r w:rsidR="00A90B96" w:rsidRPr="00136B88">
        <w:rPr>
          <w:rFonts w:ascii="Arial" w:hAnsi="Arial" w:cs="Arial"/>
          <w:b/>
          <w:bCs/>
          <w:sz w:val="24"/>
          <w:szCs w:val="24"/>
        </w:rPr>
        <w:t>Kurt Friedrich Gassner</w:t>
      </w:r>
      <w:r w:rsidR="00654900">
        <w:rPr>
          <w:rFonts w:ascii="Arial" w:hAnsi="Arial" w:cs="Arial"/>
          <w:sz w:val="24"/>
          <w:szCs w:val="24"/>
        </w:rPr>
        <w:t xml:space="preserve"> is a</w:t>
      </w:r>
      <w:r w:rsidR="00221EB8">
        <w:rPr>
          <w:rFonts w:ascii="Arial" w:hAnsi="Arial" w:cs="Arial"/>
          <w:sz w:val="24"/>
          <w:szCs w:val="24"/>
        </w:rPr>
        <w:t xml:space="preserve">n Austrian </w:t>
      </w:r>
      <w:r w:rsidR="00136B88">
        <w:rPr>
          <w:rFonts w:ascii="Arial" w:hAnsi="Arial" w:cs="Arial"/>
          <w:sz w:val="24"/>
          <w:szCs w:val="24"/>
        </w:rPr>
        <w:t xml:space="preserve">self-improvement author </w:t>
      </w:r>
      <w:r w:rsidR="00CD6D01">
        <w:rPr>
          <w:rFonts w:ascii="Arial" w:hAnsi="Arial" w:cs="Arial"/>
          <w:sz w:val="24"/>
          <w:szCs w:val="24"/>
        </w:rPr>
        <w:t xml:space="preserve">who empowers his readers to </w:t>
      </w:r>
      <w:r w:rsidR="006E5692">
        <w:rPr>
          <w:rFonts w:ascii="Arial" w:hAnsi="Arial" w:cs="Arial"/>
          <w:sz w:val="24"/>
          <w:szCs w:val="24"/>
        </w:rPr>
        <w:t xml:space="preserve">better </w:t>
      </w:r>
      <w:r w:rsidR="00CD6D01">
        <w:rPr>
          <w:rFonts w:ascii="Arial" w:hAnsi="Arial" w:cs="Arial"/>
          <w:sz w:val="24"/>
          <w:szCs w:val="24"/>
        </w:rPr>
        <w:t xml:space="preserve">navigate the intricacies of </w:t>
      </w:r>
      <w:r w:rsidR="006B21D2">
        <w:rPr>
          <w:rFonts w:ascii="Arial" w:hAnsi="Arial" w:cs="Arial"/>
          <w:sz w:val="24"/>
          <w:szCs w:val="24"/>
        </w:rPr>
        <w:t>the unconscious mind</w:t>
      </w:r>
      <w:r w:rsidR="006E5692">
        <w:rPr>
          <w:rFonts w:ascii="Arial" w:hAnsi="Arial" w:cs="Arial"/>
          <w:sz w:val="24"/>
          <w:szCs w:val="24"/>
        </w:rPr>
        <w:t xml:space="preserve">. </w:t>
      </w:r>
      <w:bookmarkEnd w:id="0"/>
      <w:r w:rsidR="006E5692">
        <w:rPr>
          <w:rFonts w:ascii="Arial" w:hAnsi="Arial" w:cs="Arial"/>
          <w:sz w:val="24"/>
          <w:szCs w:val="24"/>
        </w:rPr>
        <w:t>T</w:t>
      </w:r>
      <w:r w:rsidR="00CD6D01">
        <w:rPr>
          <w:rFonts w:ascii="Arial" w:hAnsi="Arial" w:cs="Arial"/>
          <w:sz w:val="24"/>
          <w:szCs w:val="24"/>
        </w:rPr>
        <w:t>hrough</w:t>
      </w:r>
      <w:r w:rsidR="006E5692">
        <w:rPr>
          <w:rFonts w:ascii="Arial" w:hAnsi="Arial" w:cs="Arial"/>
          <w:sz w:val="24"/>
          <w:szCs w:val="24"/>
        </w:rPr>
        <w:t xml:space="preserve"> his</w:t>
      </w:r>
      <w:r w:rsidR="00CD6D01">
        <w:rPr>
          <w:rFonts w:ascii="Arial" w:hAnsi="Arial" w:cs="Arial"/>
          <w:sz w:val="24"/>
          <w:szCs w:val="24"/>
        </w:rPr>
        <w:t xml:space="preserve"> lived experience and extensive knowledge of cutting-edge psychology</w:t>
      </w:r>
      <w:r w:rsidR="006E5692">
        <w:rPr>
          <w:rFonts w:ascii="Arial" w:hAnsi="Arial" w:cs="Arial"/>
          <w:sz w:val="24"/>
          <w:szCs w:val="24"/>
        </w:rPr>
        <w:t>, he helps people actualize their fullest potentia</w:t>
      </w:r>
      <w:r w:rsidR="00563FE2">
        <w:rPr>
          <w:rFonts w:ascii="Arial" w:hAnsi="Arial" w:cs="Arial"/>
          <w:sz w:val="24"/>
          <w:szCs w:val="24"/>
        </w:rPr>
        <w:t>l</w:t>
      </w:r>
      <w:r w:rsidR="006E5692">
        <w:rPr>
          <w:rFonts w:ascii="Arial" w:hAnsi="Arial" w:cs="Arial"/>
          <w:sz w:val="24"/>
          <w:szCs w:val="24"/>
        </w:rPr>
        <w:t>.</w:t>
      </w:r>
      <w:r w:rsidR="006E5692" w:rsidRPr="006E5692">
        <w:rPr>
          <w:rFonts w:ascii="Arial" w:hAnsi="Arial" w:cs="Arial"/>
          <w:sz w:val="24"/>
          <w:szCs w:val="24"/>
        </w:rPr>
        <w:t xml:space="preserve"> </w:t>
      </w:r>
      <w:r w:rsidR="00B20B98">
        <w:rPr>
          <w:rFonts w:ascii="Arial" w:hAnsi="Arial" w:cs="Arial"/>
          <w:sz w:val="24"/>
          <w:szCs w:val="24"/>
        </w:rPr>
        <w:t xml:space="preserve">What started as </w:t>
      </w:r>
      <w:r w:rsidR="007B6875">
        <w:rPr>
          <w:rFonts w:ascii="Arial" w:hAnsi="Arial" w:cs="Arial"/>
          <w:sz w:val="24"/>
          <w:szCs w:val="24"/>
        </w:rPr>
        <w:t xml:space="preserve">writing for his peers in exchange for drawings at the age of 14 and </w:t>
      </w:r>
      <w:r w:rsidR="008A1861">
        <w:rPr>
          <w:rFonts w:ascii="Arial" w:hAnsi="Arial" w:cs="Arial"/>
          <w:sz w:val="24"/>
          <w:szCs w:val="24"/>
        </w:rPr>
        <w:t xml:space="preserve">later </w:t>
      </w:r>
      <w:r w:rsidR="007B6875">
        <w:rPr>
          <w:rFonts w:ascii="Arial" w:hAnsi="Arial" w:cs="Arial"/>
          <w:sz w:val="24"/>
          <w:szCs w:val="24"/>
        </w:rPr>
        <w:t>working as a professional copywriter</w:t>
      </w:r>
      <w:r w:rsidR="00C23081">
        <w:rPr>
          <w:rFonts w:ascii="Arial" w:hAnsi="Arial" w:cs="Arial"/>
          <w:sz w:val="24"/>
          <w:szCs w:val="24"/>
        </w:rPr>
        <w:t>, ultimately</w:t>
      </w:r>
      <w:r w:rsidR="00455399">
        <w:rPr>
          <w:rFonts w:ascii="Arial" w:hAnsi="Arial" w:cs="Arial"/>
          <w:sz w:val="24"/>
          <w:szCs w:val="24"/>
        </w:rPr>
        <w:t xml:space="preserve"> turned into becoming the Creative Director of multiple international agencies</w:t>
      </w:r>
      <w:r w:rsidR="007776EA">
        <w:rPr>
          <w:rFonts w:ascii="Arial" w:hAnsi="Arial" w:cs="Arial"/>
          <w:sz w:val="24"/>
          <w:szCs w:val="24"/>
        </w:rPr>
        <w:t xml:space="preserve"> and </w:t>
      </w:r>
      <w:r w:rsidR="008A1861">
        <w:rPr>
          <w:rFonts w:ascii="Arial" w:hAnsi="Arial" w:cs="Arial"/>
          <w:sz w:val="24"/>
          <w:szCs w:val="24"/>
        </w:rPr>
        <w:t xml:space="preserve">the </w:t>
      </w:r>
      <w:r w:rsidR="007776EA">
        <w:rPr>
          <w:rFonts w:ascii="Arial" w:hAnsi="Arial" w:cs="Arial"/>
          <w:sz w:val="24"/>
          <w:szCs w:val="24"/>
        </w:rPr>
        <w:t xml:space="preserve">author </w:t>
      </w:r>
      <w:r w:rsidR="000164F9">
        <w:rPr>
          <w:rFonts w:ascii="Arial" w:hAnsi="Arial" w:cs="Arial"/>
          <w:sz w:val="24"/>
          <w:szCs w:val="24"/>
        </w:rPr>
        <w:t xml:space="preserve">of </w:t>
      </w:r>
      <w:r w:rsidR="001957A0">
        <w:rPr>
          <w:rFonts w:ascii="Arial" w:hAnsi="Arial" w:cs="Arial"/>
          <w:sz w:val="24"/>
          <w:szCs w:val="24"/>
        </w:rPr>
        <w:t xml:space="preserve">multiple </w:t>
      </w:r>
      <w:r w:rsidR="007776EA">
        <w:rPr>
          <w:rFonts w:ascii="Arial" w:hAnsi="Arial" w:cs="Arial"/>
          <w:sz w:val="24"/>
          <w:szCs w:val="24"/>
        </w:rPr>
        <w:t>self-help books.</w:t>
      </w:r>
    </w:p>
    <w:p w14:paraId="03D56644" w14:textId="77777777" w:rsidR="00316486" w:rsidRDefault="00316486" w:rsidP="00D63999">
      <w:pPr>
        <w:jc w:val="both"/>
        <w:rPr>
          <w:rFonts w:ascii="Arial" w:hAnsi="Arial" w:cs="Arial"/>
          <w:sz w:val="24"/>
          <w:szCs w:val="24"/>
        </w:rPr>
      </w:pPr>
    </w:p>
    <w:p w14:paraId="4DFEA0BB" w14:textId="2B78F69F" w:rsidR="00654900" w:rsidRDefault="00316486" w:rsidP="00D63999">
      <w:pPr>
        <w:jc w:val="both"/>
        <w:rPr>
          <w:rFonts w:ascii="Arial" w:hAnsi="Arial" w:cs="Arial"/>
          <w:sz w:val="24"/>
          <w:szCs w:val="24"/>
        </w:rPr>
      </w:pPr>
      <w:r>
        <w:rPr>
          <w:rFonts w:ascii="Arial" w:hAnsi="Arial" w:cs="Arial"/>
          <w:sz w:val="24"/>
          <w:szCs w:val="24"/>
        </w:rPr>
        <w:t xml:space="preserve">However, writing isn’t </w:t>
      </w:r>
      <w:r w:rsidR="00227639">
        <w:rPr>
          <w:rFonts w:ascii="Arial" w:hAnsi="Arial" w:cs="Arial"/>
          <w:sz w:val="24"/>
          <w:szCs w:val="24"/>
        </w:rPr>
        <w:t>this entrepreneurial spirit’s</w:t>
      </w:r>
      <w:r>
        <w:rPr>
          <w:rFonts w:ascii="Arial" w:hAnsi="Arial" w:cs="Arial"/>
          <w:sz w:val="24"/>
          <w:szCs w:val="24"/>
        </w:rPr>
        <w:t xml:space="preserve"> sole passion; </w:t>
      </w:r>
      <w:bookmarkStart w:id="1" w:name="_Hlk92813476"/>
      <w:r w:rsidR="00227639">
        <w:rPr>
          <w:rFonts w:ascii="Arial" w:hAnsi="Arial" w:cs="Arial"/>
          <w:sz w:val="24"/>
          <w:szCs w:val="24"/>
        </w:rPr>
        <w:t>Kurt has</w:t>
      </w:r>
      <w:r w:rsidR="00C23081">
        <w:rPr>
          <w:rFonts w:ascii="Arial" w:hAnsi="Arial" w:cs="Arial"/>
          <w:sz w:val="24"/>
          <w:szCs w:val="24"/>
        </w:rPr>
        <w:t xml:space="preserve"> also</w:t>
      </w:r>
      <w:r w:rsidR="00227639">
        <w:rPr>
          <w:rFonts w:ascii="Arial" w:hAnsi="Arial" w:cs="Arial"/>
          <w:sz w:val="24"/>
          <w:szCs w:val="24"/>
        </w:rPr>
        <w:t xml:space="preserve"> been a serial founder</w:t>
      </w:r>
      <w:r w:rsidR="00C23081">
        <w:rPr>
          <w:rFonts w:ascii="Arial" w:hAnsi="Arial" w:cs="Arial"/>
          <w:sz w:val="24"/>
          <w:szCs w:val="24"/>
        </w:rPr>
        <w:t xml:space="preserve"> (My Mind Guide</w:t>
      </w:r>
      <w:r w:rsidR="00221EB8">
        <w:rPr>
          <w:rFonts w:ascii="Arial" w:hAnsi="Arial" w:cs="Arial"/>
          <w:sz w:val="24"/>
          <w:szCs w:val="24"/>
        </w:rPr>
        <w:t xml:space="preserve"> and </w:t>
      </w:r>
      <w:proofErr w:type="spellStart"/>
      <w:r w:rsidR="00221EB8" w:rsidRPr="00221EB8">
        <w:rPr>
          <w:rFonts w:ascii="Arial" w:hAnsi="Arial" w:cs="Arial"/>
          <w:sz w:val="24"/>
          <w:szCs w:val="24"/>
        </w:rPr>
        <w:t>Trendguide</w:t>
      </w:r>
      <w:proofErr w:type="spellEnd"/>
      <w:r w:rsidR="00221EB8" w:rsidRPr="00221EB8">
        <w:rPr>
          <w:rFonts w:ascii="Arial" w:hAnsi="Arial" w:cs="Arial"/>
          <w:sz w:val="24"/>
          <w:szCs w:val="24"/>
        </w:rPr>
        <w:t xml:space="preserve"> Capital</w:t>
      </w:r>
      <w:r w:rsidR="00C664EC">
        <w:rPr>
          <w:rFonts w:ascii="Arial" w:hAnsi="Arial" w:cs="Arial"/>
          <w:sz w:val="24"/>
          <w:szCs w:val="24"/>
        </w:rPr>
        <w:t>, to name a few</w:t>
      </w:r>
      <w:r w:rsidR="00C23081">
        <w:rPr>
          <w:rFonts w:ascii="Arial" w:hAnsi="Arial" w:cs="Arial"/>
          <w:sz w:val="24"/>
          <w:szCs w:val="24"/>
        </w:rPr>
        <w:t xml:space="preserve">) and </w:t>
      </w:r>
      <w:r w:rsidR="00227639">
        <w:rPr>
          <w:rFonts w:ascii="Arial" w:hAnsi="Arial" w:cs="Arial"/>
          <w:sz w:val="24"/>
          <w:szCs w:val="24"/>
        </w:rPr>
        <w:t xml:space="preserve">Business Angel, </w:t>
      </w:r>
      <w:r w:rsidR="00C23081">
        <w:rPr>
          <w:rFonts w:ascii="Arial" w:hAnsi="Arial" w:cs="Arial"/>
          <w:sz w:val="24"/>
          <w:szCs w:val="24"/>
        </w:rPr>
        <w:t>garnering four decades’ worth of expertise in the global advertising and brand consulting sectors.</w:t>
      </w:r>
      <w:r w:rsidR="00C664EC">
        <w:rPr>
          <w:rFonts w:ascii="Arial" w:hAnsi="Arial" w:cs="Arial"/>
          <w:sz w:val="24"/>
          <w:szCs w:val="24"/>
        </w:rPr>
        <w:t xml:space="preserve"> As a result, he has earned numerous</w:t>
      </w:r>
      <w:r w:rsidR="00C664EC" w:rsidRPr="00C664EC">
        <w:rPr>
          <w:rFonts w:ascii="Arial" w:hAnsi="Arial" w:cs="Arial"/>
          <w:sz w:val="24"/>
          <w:szCs w:val="24"/>
        </w:rPr>
        <w:t xml:space="preserve"> </w:t>
      </w:r>
      <w:r w:rsidR="00C664EC">
        <w:rPr>
          <w:rFonts w:ascii="Arial" w:hAnsi="Arial" w:cs="Arial"/>
          <w:sz w:val="24"/>
          <w:szCs w:val="24"/>
        </w:rPr>
        <w:t>a</w:t>
      </w:r>
      <w:r w:rsidR="00C664EC" w:rsidRPr="00C664EC">
        <w:rPr>
          <w:rFonts w:ascii="Arial" w:hAnsi="Arial" w:cs="Arial"/>
          <w:sz w:val="24"/>
          <w:szCs w:val="24"/>
        </w:rPr>
        <w:t>wards</w:t>
      </w:r>
      <w:r w:rsidR="00C664EC">
        <w:rPr>
          <w:rFonts w:ascii="Arial" w:hAnsi="Arial" w:cs="Arial"/>
          <w:sz w:val="24"/>
          <w:szCs w:val="24"/>
        </w:rPr>
        <w:t xml:space="preserve"> in </w:t>
      </w:r>
      <w:r w:rsidR="004561CC">
        <w:rPr>
          <w:rFonts w:ascii="Arial" w:hAnsi="Arial" w:cs="Arial"/>
          <w:sz w:val="24"/>
          <w:szCs w:val="24"/>
        </w:rPr>
        <w:t xml:space="preserve">the areas of </w:t>
      </w:r>
      <w:r w:rsidR="00EE6812">
        <w:rPr>
          <w:rFonts w:ascii="Arial" w:hAnsi="Arial" w:cs="Arial"/>
          <w:sz w:val="24"/>
          <w:szCs w:val="24"/>
        </w:rPr>
        <w:t>creativ</w:t>
      </w:r>
      <w:r w:rsidR="00CD0FEC">
        <w:rPr>
          <w:rFonts w:ascii="Arial" w:hAnsi="Arial" w:cs="Arial"/>
          <w:sz w:val="24"/>
          <w:szCs w:val="24"/>
        </w:rPr>
        <w:t xml:space="preserve">e </w:t>
      </w:r>
      <w:r w:rsidR="00E8056B">
        <w:rPr>
          <w:rFonts w:ascii="Arial" w:hAnsi="Arial" w:cs="Arial"/>
          <w:sz w:val="24"/>
          <w:szCs w:val="24"/>
        </w:rPr>
        <w:t>directing</w:t>
      </w:r>
      <w:r w:rsidR="00EE6812">
        <w:rPr>
          <w:rFonts w:ascii="Arial" w:hAnsi="Arial" w:cs="Arial"/>
          <w:sz w:val="24"/>
          <w:szCs w:val="24"/>
        </w:rPr>
        <w:t xml:space="preserve">, </w:t>
      </w:r>
      <w:r w:rsidR="004561CC">
        <w:rPr>
          <w:rFonts w:ascii="Arial" w:hAnsi="Arial" w:cs="Arial"/>
          <w:sz w:val="24"/>
          <w:szCs w:val="24"/>
        </w:rPr>
        <w:t>d</w:t>
      </w:r>
      <w:r w:rsidR="00C664EC" w:rsidRPr="00C664EC">
        <w:rPr>
          <w:rFonts w:ascii="Arial" w:hAnsi="Arial" w:cs="Arial"/>
          <w:sz w:val="24"/>
          <w:szCs w:val="24"/>
        </w:rPr>
        <w:t xml:space="preserve">irect </w:t>
      </w:r>
      <w:r w:rsidR="004561CC">
        <w:rPr>
          <w:rFonts w:ascii="Arial" w:hAnsi="Arial" w:cs="Arial"/>
          <w:sz w:val="24"/>
          <w:szCs w:val="24"/>
        </w:rPr>
        <w:t>m</w:t>
      </w:r>
      <w:r w:rsidR="00C664EC" w:rsidRPr="00C664EC">
        <w:rPr>
          <w:rFonts w:ascii="Arial" w:hAnsi="Arial" w:cs="Arial"/>
          <w:sz w:val="24"/>
          <w:szCs w:val="24"/>
        </w:rPr>
        <w:t>arketing</w:t>
      </w:r>
      <w:r w:rsidR="00EE6812">
        <w:rPr>
          <w:rFonts w:ascii="Arial" w:hAnsi="Arial" w:cs="Arial"/>
          <w:sz w:val="24"/>
          <w:szCs w:val="24"/>
        </w:rPr>
        <w:t xml:space="preserve">, </w:t>
      </w:r>
      <w:r w:rsidR="004561CC">
        <w:rPr>
          <w:rFonts w:ascii="Arial" w:hAnsi="Arial" w:cs="Arial"/>
          <w:sz w:val="24"/>
          <w:szCs w:val="24"/>
        </w:rPr>
        <w:t xml:space="preserve">and </w:t>
      </w:r>
      <w:r w:rsidR="00EE6812">
        <w:rPr>
          <w:rFonts w:ascii="Arial" w:hAnsi="Arial" w:cs="Arial"/>
          <w:sz w:val="24"/>
          <w:szCs w:val="24"/>
        </w:rPr>
        <w:t xml:space="preserve">training </w:t>
      </w:r>
      <w:bookmarkEnd w:id="1"/>
      <w:r w:rsidR="00EE6812">
        <w:rPr>
          <w:rFonts w:ascii="Arial" w:hAnsi="Arial" w:cs="Arial"/>
          <w:sz w:val="24"/>
          <w:szCs w:val="24"/>
        </w:rPr>
        <w:t xml:space="preserve">and became a self-made millionaire. </w:t>
      </w:r>
      <w:r w:rsidR="008A0196">
        <w:rPr>
          <w:rFonts w:ascii="Arial" w:hAnsi="Arial" w:cs="Arial"/>
          <w:sz w:val="24"/>
          <w:szCs w:val="24"/>
        </w:rPr>
        <w:t xml:space="preserve">Utilizing his free time during the global lockdown, </w:t>
      </w:r>
      <w:r w:rsidR="001735D0">
        <w:rPr>
          <w:rFonts w:ascii="Arial" w:hAnsi="Arial" w:cs="Arial"/>
          <w:sz w:val="24"/>
          <w:szCs w:val="24"/>
        </w:rPr>
        <w:t>he</w:t>
      </w:r>
      <w:r w:rsidR="00C664EC">
        <w:rPr>
          <w:rFonts w:ascii="Arial" w:hAnsi="Arial" w:cs="Arial"/>
          <w:sz w:val="24"/>
          <w:szCs w:val="24"/>
        </w:rPr>
        <w:t xml:space="preserve"> even</w:t>
      </w:r>
      <w:r w:rsidR="001735D0">
        <w:rPr>
          <w:rFonts w:ascii="Arial" w:hAnsi="Arial" w:cs="Arial"/>
          <w:sz w:val="24"/>
          <w:szCs w:val="24"/>
        </w:rPr>
        <w:t xml:space="preserve"> immersed himself in</w:t>
      </w:r>
      <w:r w:rsidR="008A0196" w:rsidRPr="008A0196">
        <w:rPr>
          <w:rFonts w:ascii="Arial" w:hAnsi="Arial" w:cs="Arial"/>
          <w:sz w:val="24"/>
          <w:szCs w:val="24"/>
        </w:rPr>
        <w:t xml:space="preserve"> </w:t>
      </w:r>
      <w:r w:rsidR="001735D0">
        <w:rPr>
          <w:rFonts w:ascii="Arial" w:hAnsi="Arial" w:cs="Arial"/>
          <w:sz w:val="24"/>
          <w:szCs w:val="24"/>
        </w:rPr>
        <w:t>h</w:t>
      </w:r>
      <w:r w:rsidR="008A0196" w:rsidRPr="008A0196">
        <w:rPr>
          <w:rFonts w:ascii="Arial" w:hAnsi="Arial" w:cs="Arial"/>
          <w:sz w:val="24"/>
          <w:szCs w:val="24"/>
        </w:rPr>
        <w:t>ypnotherap</w:t>
      </w:r>
      <w:r w:rsidR="001735D0">
        <w:rPr>
          <w:rFonts w:ascii="Arial" w:hAnsi="Arial" w:cs="Arial"/>
          <w:sz w:val="24"/>
          <w:szCs w:val="24"/>
        </w:rPr>
        <w:t>y</w:t>
      </w:r>
      <w:r w:rsidR="008A0196" w:rsidRPr="008A0196">
        <w:rPr>
          <w:rFonts w:ascii="Arial" w:hAnsi="Arial" w:cs="Arial"/>
          <w:sz w:val="24"/>
          <w:szCs w:val="24"/>
        </w:rPr>
        <w:t xml:space="preserve"> </w:t>
      </w:r>
      <w:r w:rsidR="001735D0">
        <w:rPr>
          <w:rFonts w:ascii="Arial" w:hAnsi="Arial" w:cs="Arial"/>
          <w:sz w:val="24"/>
          <w:szCs w:val="24"/>
        </w:rPr>
        <w:t xml:space="preserve">and is now </w:t>
      </w:r>
      <w:r w:rsidR="00221EB8">
        <w:rPr>
          <w:rFonts w:ascii="Arial" w:hAnsi="Arial" w:cs="Arial"/>
          <w:sz w:val="24"/>
          <w:szCs w:val="24"/>
        </w:rPr>
        <w:t xml:space="preserve">a </w:t>
      </w:r>
      <w:r w:rsidR="00221EB8" w:rsidRPr="008A0196">
        <w:rPr>
          <w:rFonts w:ascii="Arial" w:hAnsi="Arial" w:cs="Arial"/>
          <w:sz w:val="24"/>
          <w:szCs w:val="24"/>
        </w:rPr>
        <w:t>Licensed</w:t>
      </w:r>
      <w:r w:rsidR="008A0196" w:rsidRPr="008A0196">
        <w:rPr>
          <w:rFonts w:ascii="Arial" w:hAnsi="Arial" w:cs="Arial"/>
          <w:sz w:val="24"/>
          <w:szCs w:val="24"/>
        </w:rPr>
        <w:t xml:space="preserve"> Hypnotherapis</w:t>
      </w:r>
      <w:r w:rsidR="001735D0">
        <w:rPr>
          <w:rFonts w:ascii="Arial" w:hAnsi="Arial" w:cs="Arial"/>
          <w:sz w:val="24"/>
          <w:szCs w:val="24"/>
        </w:rPr>
        <w:t>t, Yoga Instructor, and Meditation Teacher.</w:t>
      </w:r>
    </w:p>
    <w:p w14:paraId="3F4B9B1E" w14:textId="77777777" w:rsidR="000C2115" w:rsidRDefault="000C2115" w:rsidP="00D63999">
      <w:pPr>
        <w:jc w:val="both"/>
        <w:rPr>
          <w:rFonts w:ascii="Arial" w:hAnsi="Arial" w:cs="Arial"/>
          <w:sz w:val="24"/>
          <w:szCs w:val="24"/>
        </w:rPr>
      </w:pPr>
    </w:p>
    <w:p w14:paraId="47276AFD" w14:textId="0DAB3961" w:rsidR="002C5945" w:rsidRDefault="000C2115" w:rsidP="00D63999">
      <w:pPr>
        <w:jc w:val="both"/>
        <w:rPr>
          <w:rFonts w:ascii="Arial" w:hAnsi="Arial" w:cs="Arial"/>
          <w:sz w:val="24"/>
          <w:szCs w:val="24"/>
        </w:rPr>
      </w:pPr>
      <w:bookmarkStart w:id="2" w:name="_Hlk92811911"/>
      <w:r>
        <w:rPr>
          <w:rFonts w:ascii="Arial" w:hAnsi="Arial" w:cs="Arial"/>
          <w:sz w:val="24"/>
          <w:szCs w:val="24"/>
        </w:rPr>
        <w:t xml:space="preserve">When he isn’t running </w:t>
      </w:r>
      <w:r w:rsidR="002C5945">
        <w:rPr>
          <w:rFonts w:ascii="Arial" w:hAnsi="Arial" w:cs="Arial"/>
          <w:sz w:val="24"/>
          <w:szCs w:val="24"/>
        </w:rPr>
        <w:t xml:space="preserve">his </w:t>
      </w:r>
      <w:r>
        <w:rPr>
          <w:rFonts w:ascii="Arial" w:hAnsi="Arial" w:cs="Arial"/>
          <w:sz w:val="24"/>
          <w:szCs w:val="24"/>
        </w:rPr>
        <w:t>business</w:t>
      </w:r>
      <w:r w:rsidR="00A97731">
        <w:rPr>
          <w:rFonts w:ascii="Arial" w:hAnsi="Arial" w:cs="Arial"/>
          <w:sz w:val="24"/>
          <w:szCs w:val="24"/>
        </w:rPr>
        <w:t xml:space="preserve">es, </w:t>
      </w:r>
      <w:r w:rsidR="007B45E5">
        <w:rPr>
          <w:rFonts w:ascii="Arial" w:hAnsi="Arial" w:cs="Arial"/>
          <w:sz w:val="24"/>
          <w:szCs w:val="24"/>
        </w:rPr>
        <w:t>consulting with leaders,</w:t>
      </w:r>
      <w:r w:rsidR="002C5945">
        <w:rPr>
          <w:rFonts w:ascii="Arial" w:hAnsi="Arial" w:cs="Arial"/>
          <w:sz w:val="24"/>
          <w:szCs w:val="24"/>
        </w:rPr>
        <w:t xml:space="preserve"> or writing about </w:t>
      </w:r>
      <w:r w:rsidR="000164F9">
        <w:rPr>
          <w:rFonts w:ascii="Arial" w:hAnsi="Arial" w:cs="Arial"/>
          <w:sz w:val="24"/>
          <w:szCs w:val="24"/>
        </w:rPr>
        <w:t>the unconscious mind</w:t>
      </w:r>
      <w:r w:rsidR="002C5945">
        <w:rPr>
          <w:rFonts w:ascii="Arial" w:hAnsi="Arial" w:cs="Arial"/>
          <w:sz w:val="24"/>
          <w:szCs w:val="24"/>
        </w:rPr>
        <w:t xml:space="preserve">, you can find this globetrotter traveling </w:t>
      </w:r>
      <w:r w:rsidR="00E8056B">
        <w:rPr>
          <w:rFonts w:ascii="Arial" w:hAnsi="Arial" w:cs="Arial"/>
          <w:sz w:val="24"/>
          <w:szCs w:val="24"/>
        </w:rPr>
        <w:t>around the world</w:t>
      </w:r>
      <w:r w:rsidR="002C5945">
        <w:rPr>
          <w:rFonts w:ascii="Arial" w:hAnsi="Arial" w:cs="Arial"/>
          <w:sz w:val="24"/>
          <w:szCs w:val="24"/>
        </w:rPr>
        <w:t>,</w:t>
      </w:r>
      <w:r w:rsidR="00851EB2">
        <w:rPr>
          <w:rFonts w:ascii="Arial" w:hAnsi="Arial" w:cs="Arial"/>
          <w:sz w:val="24"/>
          <w:szCs w:val="24"/>
        </w:rPr>
        <w:t xml:space="preserve"> golfing,</w:t>
      </w:r>
      <w:r w:rsidR="002C5945">
        <w:rPr>
          <w:rFonts w:ascii="Arial" w:hAnsi="Arial" w:cs="Arial"/>
          <w:sz w:val="24"/>
          <w:szCs w:val="24"/>
        </w:rPr>
        <w:t xml:space="preserve"> </w:t>
      </w:r>
      <w:r w:rsidR="006601CF">
        <w:rPr>
          <w:rFonts w:ascii="Arial" w:hAnsi="Arial" w:cs="Arial"/>
          <w:sz w:val="24"/>
          <w:szCs w:val="24"/>
        </w:rPr>
        <w:t xml:space="preserve">biking in the Alps, attending the </w:t>
      </w:r>
      <w:r w:rsidR="00851EB2">
        <w:rPr>
          <w:rFonts w:ascii="Arial" w:hAnsi="Arial" w:cs="Arial"/>
          <w:sz w:val="24"/>
          <w:szCs w:val="24"/>
        </w:rPr>
        <w:t>o</w:t>
      </w:r>
      <w:r w:rsidR="006601CF">
        <w:rPr>
          <w:rFonts w:ascii="Arial" w:hAnsi="Arial" w:cs="Arial"/>
          <w:sz w:val="24"/>
          <w:szCs w:val="24"/>
        </w:rPr>
        <w:t xml:space="preserve">pera, </w:t>
      </w:r>
      <w:r w:rsidR="00E8056B">
        <w:rPr>
          <w:rFonts w:ascii="Arial" w:hAnsi="Arial" w:cs="Arial"/>
          <w:sz w:val="24"/>
          <w:szCs w:val="24"/>
        </w:rPr>
        <w:t>or</w:t>
      </w:r>
      <w:r w:rsidR="00853C12">
        <w:rPr>
          <w:rFonts w:ascii="Arial" w:hAnsi="Arial" w:cs="Arial"/>
          <w:sz w:val="24"/>
          <w:szCs w:val="24"/>
        </w:rPr>
        <w:t xml:space="preserve"> hiking.</w:t>
      </w:r>
      <w:r w:rsidR="00851EB2">
        <w:rPr>
          <w:rFonts w:ascii="Arial" w:hAnsi="Arial" w:cs="Arial"/>
          <w:sz w:val="24"/>
          <w:szCs w:val="24"/>
        </w:rPr>
        <w:t xml:space="preserve"> </w:t>
      </w:r>
      <w:r w:rsidR="00853C12">
        <w:rPr>
          <w:rFonts w:ascii="Arial" w:hAnsi="Arial" w:cs="Arial"/>
          <w:sz w:val="24"/>
          <w:szCs w:val="24"/>
        </w:rPr>
        <w:t xml:space="preserve">He is also the proud father of two successful children and happily married to his </w:t>
      </w:r>
      <w:r w:rsidR="007B45E5">
        <w:rPr>
          <w:rFonts w:ascii="Arial" w:hAnsi="Arial" w:cs="Arial"/>
          <w:sz w:val="24"/>
          <w:szCs w:val="24"/>
        </w:rPr>
        <w:t xml:space="preserve">wonderful </w:t>
      </w:r>
      <w:r w:rsidR="00853C12">
        <w:rPr>
          <w:rFonts w:ascii="Arial" w:hAnsi="Arial" w:cs="Arial"/>
          <w:sz w:val="24"/>
          <w:szCs w:val="24"/>
        </w:rPr>
        <w:t xml:space="preserve">spouse of </w:t>
      </w:r>
      <w:r w:rsidR="00CC7BD6">
        <w:rPr>
          <w:rFonts w:ascii="Arial" w:hAnsi="Arial" w:cs="Arial"/>
          <w:sz w:val="24"/>
          <w:szCs w:val="24"/>
        </w:rPr>
        <w:t>37 years.</w:t>
      </w:r>
      <w:r w:rsidR="006C4440">
        <w:rPr>
          <w:rFonts w:ascii="Arial" w:hAnsi="Arial" w:cs="Arial"/>
          <w:sz w:val="24"/>
          <w:szCs w:val="24"/>
        </w:rPr>
        <w:t xml:space="preserve"> Currently, he splits his time between </w:t>
      </w:r>
      <w:r w:rsidR="006C4440" w:rsidRPr="006C4440">
        <w:rPr>
          <w:rFonts w:ascii="Arial" w:hAnsi="Arial" w:cs="Arial"/>
          <w:sz w:val="24"/>
          <w:szCs w:val="24"/>
        </w:rPr>
        <w:t>Munich</w:t>
      </w:r>
      <w:r w:rsidR="006C4440">
        <w:rPr>
          <w:rFonts w:ascii="Arial" w:hAnsi="Arial" w:cs="Arial"/>
          <w:sz w:val="24"/>
          <w:szCs w:val="24"/>
        </w:rPr>
        <w:t xml:space="preserve">, Germany and </w:t>
      </w:r>
      <w:r w:rsidR="006C4440" w:rsidRPr="006C4440">
        <w:rPr>
          <w:rFonts w:ascii="Arial" w:hAnsi="Arial" w:cs="Arial"/>
          <w:sz w:val="24"/>
          <w:szCs w:val="24"/>
        </w:rPr>
        <w:t>Kirchberg</w:t>
      </w:r>
      <w:r w:rsidR="006C4440">
        <w:rPr>
          <w:rFonts w:ascii="Arial" w:hAnsi="Arial" w:cs="Arial"/>
          <w:sz w:val="24"/>
          <w:szCs w:val="24"/>
        </w:rPr>
        <w:t xml:space="preserve">, </w:t>
      </w:r>
      <w:r w:rsidR="006C4440" w:rsidRPr="006C4440">
        <w:rPr>
          <w:rFonts w:ascii="Arial" w:hAnsi="Arial" w:cs="Arial"/>
          <w:sz w:val="24"/>
          <w:szCs w:val="24"/>
        </w:rPr>
        <w:t>Austria</w:t>
      </w:r>
      <w:r w:rsidR="006C4440">
        <w:rPr>
          <w:rFonts w:ascii="Arial" w:hAnsi="Arial" w:cs="Arial"/>
          <w:sz w:val="24"/>
          <w:szCs w:val="24"/>
        </w:rPr>
        <w:t>.</w:t>
      </w:r>
    </w:p>
    <w:bookmarkEnd w:id="2"/>
    <w:p w14:paraId="49EA22EC" w14:textId="77777777" w:rsidR="00221EB8" w:rsidRDefault="00221EB8" w:rsidP="00D63999">
      <w:pPr>
        <w:jc w:val="both"/>
        <w:rPr>
          <w:rFonts w:ascii="Arial" w:hAnsi="Arial" w:cs="Arial"/>
          <w:sz w:val="24"/>
          <w:szCs w:val="24"/>
        </w:rPr>
      </w:pPr>
    </w:p>
    <w:p w14:paraId="69350511" w14:textId="64C2780E" w:rsidR="00D029A5" w:rsidRDefault="00E727BB" w:rsidP="00D171AA">
      <w:pPr>
        <w:jc w:val="both"/>
        <w:rPr>
          <w:rFonts w:ascii="Arial" w:hAnsi="Arial" w:cs="Arial"/>
          <w:sz w:val="24"/>
          <w:szCs w:val="24"/>
        </w:rPr>
      </w:pPr>
      <w:r>
        <w:rPr>
          <w:rFonts w:ascii="Arial" w:hAnsi="Arial" w:cs="Arial"/>
          <w:sz w:val="24"/>
          <w:szCs w:val="24"/>
        </w:rPr>
        <w:t xml:space="preserve">Throughout his </w:t>
      </w:r>
      <w:r w:rsidR="00E8056B">
        <w:rPr>
          <w:rFonts w:ascii="Arial" w:hAnsi="Arial" w:cs="Arial"/>
          <w:sz w:val="24"/>
          <w:szCs w:val="24"/>
        </w:rPr>
        <w:t>life of innumerable toughs and crests</w:t>
      </w:r>
      <w:r>
        <w:rPr>
          <w:rFonts w:ascii="Arial" w:hAnsi="Arial" w:cs="Arial"/>
          <w:sz w:val="24"/>
          <w:szCs w:val="24"/>
        </w:rPr>
        <w:t>, Kurt</w:t>
      </w:r>
      <w:r w:rsidR="00E8056B" w:rsidRPr="00E8056B">
        <w:t xml:space="preserve"> </w:t>
      </w:r>
      <w:r w:rsidR="00E8056B" w:rsidRPr="00E8056B">
        <w:rPr>
          <w:rFonts w:ascii="Arial" w:hAnsi="Arial" w:cs="Arial"/>
          <w:sz w:val="24"/>
          <w:szCs w:val="24"/>
        </w:rPr>
        <w:t>Friedrich Gassner</w:t>
      </w:r>
      <w:r>
        <w:rPr>
          <w:rFonts w:ascii="Arial" w:hAnsi="Arial" w:cs="Arial"/>
          <w:sz w:val="24"/>
          <w:szCs w:val="24"/>
        </w:rPr>
        <w:t xml:space="preserve"> has</w:t>
      </w:r>
      <w:r w:rsidR="006E5C1E">
        <w:rPr>
          <w:rFonts w:ascii="Arial" w:hAnsi="Arial" w:cs="Arial"/>
          <w:sz w:val="24"/>
          <w:szCs w:val="24"/>
        </w:rPr>
        <w:t xml:space="preserve"> continued to</w:t>
      </w:r>
      <w:r>
        <w:rPr>
          <w:rFonts w:ascii="Arial" w:hAnsi="Arial" w:cs="Arial"/>
          <w:sz w:val="24"/>
          <w:szCs w:val="24"/>
        </w:rPr>
        <w:t xml:space="preserve"> live by the following motto</w:t>
      </w:r>
      <w:r w:rsidR="000D1307">
        <w:rPr>
          <w:rFonts w:ascii="Arial" w:hAnsi="Arial" w:cs="Arial"/>
          <w:sz w:val="24"/>
          <w:szCs w:val="24"/>
        </w:rPr>
        <w:t xml:space="preserve"> unyieldingly</w:t>
      </w:r>
      <w:r>
        <w:rPr>
          <w:rFonts w:ascii="Arial" w:hAnsi="Arial" w:cs="Arial"/>
          <w:sz w:val="24"/>
          <w:szCs w:val="24"/>
        </w:rPr>
        <w:t xml:space="preserve">: </w:t>
      </w:r>
      <w:r w:rsidRPr="00E8056B">
        <w:rPr>
          <w:rFonts w:ascii="Arial" w:hAnsi="Arial" w:cs="Arial"/>
          <w:b/>
          <w:bCs/>
          <w:sz w:val="24"/>
          <w:szCs w:val="24"/>
        </w:rPr>
        <w:t>“</w:t>
      </w:r>
      <w:r w:rsidR="00221EB8" w:rsidRPr="00E8056B">
        <w:rPr>
          <w:rFonts w:ascii="Arial" w:hAnsi="Arial" w:cs="Arial"/>
          <w:b/>
          <w:bCs/>
          <w:sz w:val="24"/>
          <w:szCs w:val="24"/>
        </w:rPr>
        <w:t>Never stop</w:t>
      </w:r>
      <w:r w:rsidRPr="00E8056B">
        <w:rPr>
          <w:rFonts w:ascii="Arial" w:hAnsi="Arial" w:cs="Arial"/>
          <w:b/>
          <w:bCs/>
          <w:sz w:val="24"/>
          <w:szCs w:val="24"/>
        </w:rPr>
        <w:t>!</w:t>
      </w:r>
      <w:r w:rsidR="00221EB8" w:rsidRPr="00E8056B">
        <w:rPr>
          <w:rFonts w:ascii="Arial" w:hAnsi="Arial" w:cs="Arial"/>
          <w:b/>
          <w:bCs/>
          <w:sz w:val="24"/>
          <w:szCs w:val="24"/>
        </w:rPr>
        <w:t xml:space="preserve"> </w:t>
      </w:r>
      <w:r w:rsidRPr="00E8056B">
        <w:rPr>
          <w:rFonts w:ascii="Arial" w:hAnsi="Arial" w:cs="Arial"/>
          <w:b/>
          <w:bCs/>
          <w:sz w:val="24"/>
          <w:szCs w:val="24"/>
        </w:rPr>
        <w:t>T</w:t>
      </w:r>
      <w:r w:rsidR="00221EB8" w:rsidRPr="00E8056B">
        <w:rPr>
          <w:rFonts w:ascii="Arial" w:hAnsi="Arial" w:cs="Arial"/>
          <w:b/>
          <w:bCs/>
          <w:sz w:val="24"/>
          <w:szCs w:val="24"/>
        </w:rPr>
        <w:t>he best is yet to come</w:t>
      </w:r>
      <w:r w:rsidRPr="00E8056B">
        <w:rPr>
          <w:rFonts w:ascii="Arial" w:hAnsi="Arial" w:cs="Arial"/>
          <w:b/>
          <w:bCs/>
          <w:sz w:val="24"/>
          <w:szCs w:val="24"/>
        </w:rPr>
        <w:t>…”</w:t>
      </w:r>
      <w:r>
        <w:rPr>
          <w:rFonts w:ascii="Arial" w:hAnsi="Arial" w:cs="Arial"/>
          <w:sz w:val="24"/>
          <w:szCs w:val="24"/>
        </w:rPr>
        <w:t xml:space="preserve"> And it is through </w:t>
      </w:r>
      <w:r w:rsidR="00591C4F">
        <w:rPr>
          <w:rFonts w:ascii="Arial" w:hAnsi="Arial" w:cs="Arial"/>
          <w:sz w:val="24"/>
          <w:szCs w:val="24"/>
        </w:rPr>
        <w:t>his unwavering</w:t>
      </w:r>
      <w:r>
        <w:rPr>
          <w:rFonts w:ascii="Arial" w:hAnsi="Arial" w:cs="Arial"/>
          <w:sz w:val="24"/>
          <w:szCs w:val="24"/>
        </w:rPr>
        <w:t xml:space="preserve"> determination</w:t>
      </w:r>
      <w:r w:rsidR="00C27DE4">
        <w:rPr>
          <w:rFonts w:ascii="Arial" w:hAnsi="Arial" w:cs="Arial"/>
          <w:sz w:val="24"/>
          <w:szCs w:val="24"/>
        </w:rPr>
        <w:t xml:space="preserve"> and perseverance</w:t>
      </w:r>
      <w:r>
        <w:rPr>
          <w:rFonts w:ascii="Arial" w:hAnsi="Arial" w:cs="Arial"/>
          <w:sz w:val="24"/>
          <w:szCs w:val="24"/>
        </w:rPr>
        <w:t xml:space="preserve"> </w:t>
      </w:r>
      <w:r w:rsidR="00591C4F">
        <w:rPr>
          <w:rFonts w:ascii="Arial" w:hAnsi="Arial" w:cs="Arial"/>
          <w:sz w:val="24"/>
          <w:szCs w:val="24"/>
        </w:rPr>
        <w:t xml:space="preserve">that he has led a life of </w:t>
      </w:r>
      <w:r w:rsidR="003C52E7">
        <w:rPr>
          <w:rFonts w:ascii="Arial" w:hAnsi="Arial" w:cs="Arial"/>
          <w:sz w:val="24"/>
          <w:szCs w:val="24"/>
        </w:rPr>
        <w:t xml:space="preserve">personal </w:t>
      </w:r>
      <w:r w:rsidR="00591C4F">
        <w:rPr>
          <w:rFonts w:ascii="Arial" w:hAnsi="Arial" w:cs="Arial"/>
          <w:sz w:val="24"/>
          <w:szCs w:val="24"/>
        </w:rPr>
        <w:t>prosperity</w:t>
      </w:r>
      <w:r w:rsidR="003C52E7">
        <w:rPr>
          <w:rFonts w:ascii="Arial" w:hAnsi="Arial" w:cs="Arial"/>
          <w:sz w:val="24"/>
          <w:szCs w:val="24"/>
        </w:rPr>
        <w:t xml:space="preserve">, learning </w:t>
      </w:r>
      <w:r w:rsidR="007C6346">
        <w:rPr>
          <w:rFonts w:ascii="Arial" w:hAnsi="Arial" w:cs="Arial"/>
          <w:sz w:val="24"/>
          <w:szCs w:val="24"/>
        </w:rPr>
        <w:t xml:space="preserve">countless </w:t>
      </w:r>
      <w:r w:rsidR="003C52E7">
        <w:rPr>
          <w:rFonts w:ascii="Arial" w:hAnsi="Arial" w:cs="Arial"/>
          <w:sz w:val="24"/>
          <w:szCs w:val="24"/>
        </w:rPr>
        <w:t xml:space="preserve">invaluable lessons along the way. </w:t>
      </w:r>
      <w:r w:rsidR="007C6346">
        <w:rPr>
          <w:rFonts w:ascii="Arial" w:hAnsi="Arial" w:cs="Arial"/>
          <w:sz w:val="24"/>
          <w:szCs w:val="24"/>
        </w:rPr>
        <w:t>To him, a life lived without sharing</w:t>
      </w:r>
      <w:r w:rsidR="00E8056B">
        <w:rPr>
          <w:rFonts w:ascii="Arial" w:hAnsi="Arial" w:cs="Arial"/>
          <w:sz w:val="24"/>
          <w:szCs w:val="24"/>
        </w:rPr>
        <w:t xml:space="preserve"> one’s</w:t>
      </w:r>
      <w:r w:rsidR="0045358B">
        <w:rPr>
          <w:rFonts w:ascii="Arial" w:hAnsi="Arial" w:cs="Arial"/>
          <w:sz w:val="24"/>
          <w:szCs w:val="24"/>
        </w:rPr>
        <w:t xml:space="preserve"> acquire</w:t>
      </w:r>
      <w:r w:rsidR="00E8056B">
        <w:rPr>
          <w:rFonts w:ascii="Arial" w:hAnsi="Arial" w:cs="Arial"/>
          <w:sz w:val="24"/>
          <w:szCs w:val="24"/>
        </w:rPr>
        <w:t>d</w:t>
      </w:r>
      <w:r w:rsidR="0045358B">
        <w:rPr>
          <w:rFonts w:ascii="Arial" w:hAnsi="Arial" w:cs="Arial"/>
          <w:sz w:val="24"/>
          <w:szCs w:val="24"/>
        </w:rPr>
        <w:t xml:space="preserve"> wisdom isn’t </w:t>
      </w:r>
      <w:r w:rsidR="00CD721B">
        <w:rPr>
          <w:rFonts w:ascii="Arial" w:hAnsi="Arial" w:cs="Arial"/>
          <w:sz w:val="24"/>
          <w:szCs w:val="24"/>
        </w:rPr>
        <w:t xml:space="preserve">a fulfilling one, so he </w:t>
      </w:r>
      <w:r w:rsidR="00BF00A0">
        <w:rPr>
          <w:rFonts w:ascii="Arial" w:hAnsi="Arial" w:cs="Arial"/>
          <w:sz w:val="24"/>
          <w:szCs w:val="24"/>
        </w:rPr>
        <w:t>creates books as a way of giving back</w:t>
      </w:r>
      <w:r w:rsidR="001C4DFB">
        <w:rPr>
          <w:rFonts w:ascii="Arial" w:hAnsi="Arial" w:cs="Arial"/>
          <w:sz w:val="24"/>
          <w:szCs w:val="24"/>
        </w:rPr>
        <w:t xml:space="preserve"> and making this world a better place than</w:t>
      </w:r>
      <w:r w:rsidR="00F50E96">
        <w:rPr>
          <w:rFonts w:ascii="Arial" w:hAnsi="Arial" w:cs="Arial"/>
          <w:sz w:val="24"/>
          <w:szCs w:val="24"/>
        </w:rPr>
        <w:t xml:space="preserve"> when</w:t>
      </w:r>
      <w:r w:rsidR="001C4DFB">
        <w:rPr>
          <w:rFonts w:ascii="Arial" w:hAnsi="Arial" w:cs="Arial"/>
          <w:sz w:val="24"/>
          <w:szCs w:val="24"/>
        </w:rPr>
        <w:t xml:space="preserve"> he first entered it</w:t>
      </w:r>
      <w:r w:rsidR="00BF00A0">
        <w:rPr>
          <w:rFonts w:ascii="Arial" w:hAnsi="Arial" w:cs="Arial"/>
          <w:sz w:val="24"/>
          <w:szCs w:val="24"/>
        </w:rPr>
        <w:t xml:space="preserve">. Some of his publications include </w:t>
      </w:r>
      <w:r w:rsidR="0045358B" w:rsidRPr="00D76472">
        <w:rPr>
          <w:rFonts w:ascii="Arial" w:hAnsi="Arial" w:cs="Arial"/>
          <w:i/>
          <w:iCs/>
          <w:sz w:val="24"/>
          <w:szCs w:val="24"/>
        </w:rPr>
        <w:t xml:space="preserve">The </w:t>
      </w:r>
      <w:r w:rsidR="00BF00A0" w:rsidRPr="00D76472">
        <w:rPr>
          <w:rFonts w:ascii="Arial" w:hAnsi="Arial" w:cs="Arial"/>
          <w:i/>
          <w:iCs/>
          <w:sz w:val="24"/>
          <w:szCs w:val="24"/>
        </w:rPr>
        <w:t>P</w:t>
      </w:r>
      <w:r w:rsidR="0045358B" w:rsidRPr="00D76472">
        <w:rPr>
          <w:rFonts w:ascii="Arial" w:hAnsi="Arial" w:cs="Arial"/>
          <w:i/>
          <w:iCs/>
          <w:sz w:val="24"/>
          <w:szCs w:val="24"/>
        </w:rPr>
        <w:t>ower of Forgiv</w:t>
      </w:r>
      <w:r w:rsidR="002F32D5" w:rsidRPr="00D76472">
        <w:rPr>
          <w:rFonts w:ascii="Arial" w:hAnsi="Arial" w:cs="Arial"/>
          <w:i/>
          <w:iCs/>
          <w:sz w:val="24"/>
          <w:szCs w:val="24"/>
        </w:rPr>
        <w:t>e</w:t>
      </w:r>
      <w:r w:rsidR="0045358B" w:rsidRPr="00D76472">
        <w:rPr>
          <w:rFonts w:ascii="Arial" w:hAnsi="Arial" w:cs="Arial"/>
          <w:i/>
          <w:iCs/>
          <w:sz w:val="24"/>
          <w:szCs w:val="24"/>
        </w:rPr>
        <w:t>ness</w:t>
      </w:r>
      <w:r w:rsidR="002F32D5">
        <w:rPr>
          <w:rFonts w:ascii="Arial" w:hAnsi="Arial" w:cs="Arial"/>
          <w:sz w:val="24"/>
          <w:szCs w:val="24"/>
        </w:rPr>
        <w:t xml:space="preserve">, </w:t>
      </w:r>
      <w:r w:rsidR="0045358B" w:rsidRPr="00505655">
        <w:rPr>
          <w:rFonts w:ascii="Arial" w:hAnsi="Arial" w:cs="Arial"/>
          <w:i/>
          <w:iCs/>
          <w:sz w:val="24"/>
          <w:szCs w:val="24"/>
        </w:rPr>
        <w:t>L</w:t>
      </w:r>
      <w:r w:rsidR="002F32D5" w:rsidRPr="00505655">
        <w:rPr>
          <w:rFonts w:ascii="Arial" w:hAnsi="Arial" w:cs="Arial"/>
          <w:i/>
          <w:iCs/>
          <w:sz w:val="24"/>
          <w:szCs w:val="24"/>
        </w:rPr>
        <w:t>ie</w:t>
      </w:r>
      <w:r w:rsidR="0045358B" w:rsidRPr="00505655">
        <w:rPr>
          <w:rFonts w:ascii="Arial" w:hAnsi="Arial" w:cs="Arial"/>
          <w:i/>
          <w:iCs/>
          <w:sz w:val="24"/>
          <w:szCs w:val="24"/>
        </w:rPr>
        <w:t xml:space="preserve"> or </w:t>
      </w:r>
      <w:r w:rsidR="002F32D5" w:rsidRPr="00505655">
        <w:rPr>
          <w:rFonts w:ascii="Arial" w:hAnsi="Arial" w:cs="Arial"/>
          <w:i/>
          <w:iCs/>
          <w:sz w:val="24"/>
          <w:szCs w:val="24"/>
        </w:rPr>
        <w:t>D</w:t>
      </w:r>
      <w:r w:rsidR="0045358B" w:rsidRPr="00505655">
        <w:rPr>
          <w:rFonts w:ascii="Arial" w:hAnsi="Arial" w:cs="Arial"/>
          <w:i/>
          <w:iCs/>
          <w:sz w:val="24"/>
          <w:szCs w:val="24"/>
        </w:rPr>
        <w:t>ie</w:t>
      </w:r>
      <w:r w:rsidR="002F32D5">
        <w:rPr>
          <w:rFonts w:ascii="Arial" w:hAnsi="Arial" w:cs="Arial"/>
          <w:sz w:val="24"/>
          <w:szCs w:val="24"/>
        </w:rPr>
        <w:t>,</w:t>
      </w:r>
      <w:r w:rsidR="0045358B" w:rsidRPr="0045358B">
        <w:rPr>
          <w:rFonts w:ascii="Arial" w:hAnsi="Arial" w:cs="Arial"/>
          <w:sz w:val="24"/>
          <w:szCs w:val="24"/>
        </w:rPr>
        <w:t xml:space="preserve"> </w:t>
      </w:r>
      <w:r w:rsidR="0045358B" w:rsidRPr="00505655">
        <w:rPr>
          <w:rFonts w:ascii="Arial" w:hAnsi="Arial" w:cs="Arial"/>
          <w:i/>
          <w:iCs/>
          <w:sz w:val="24"/>
          <w:szCs w:val="24"/>
        </w:rPr>
        <w:t>Soul-Match</w:t>
      </w:r>
      <w:r w:rsidR="002F32D5">
        <w:rPr>
          <w:rFonts w:ascii="Arial" w:hAnsi="Arial" w:cs="Arial"/>
          <w:sz w:val="24"/>
          <w:szCs w:val="24"/>
        </w:rPr>
        <w:t xml:space="preserve">, </w:t>
      </w:r>
      <w:r w:rsidR="0045358B" w:rsidRPr="00505655">
        <w:rPr>
          <w:rFonts w:ascii="Arial" w:hAnsi="Arial" w:cs="Arial"/>
          <w:i/>
          <w:iCs/>
          <w:sz w:val="24"/>
          <w:szCs w:val="24"/>
        </w:rPr>
        <w:t xml:space="preserve">Can </w:t>
      </w:r>
      <w:r w:rsidR="002F32D5" w:rsidRPr="00505655">
        <w:rPr>
          <w:rFonts w:ascii="Arial" w:hAnsi="Arial" w:cs="Arial"/>
          <w:i/>
          <w:iCs/>
          <w:sz w:val="24"/>
          <w:szCs w:val="24"/>
        </w:rPr>
        <w:t>Y</w:t>
      </w:r>
      <w:r w:rsidR="0045358B" w:rsidRPr="00505655">
        <w:rPr>
          <w:rFonts w:ascii="Arial" w:hAnsi="Arial" w:cs="Arial"/>
          <w:i/>
          <w:iCs/>
          <w:sz w:val="24"/>
          <w:szCs w:val="24"/>
        </w:rPr>
        <w:t xml:space="preserve">ou </w:t>
      </w:r>
      <w:r w:rsidR="002F32D5" w:rsidRPr="00505655">
        <w:rPr>
          <w:rFonts w:ascii="Arial" w:hAnsi="Arial" w:cs="Arial"/>
          <w:i/>
          <w:iCs/>
          <w:sz w:val="24"/>
          <w:szCs w:val="24"/>
        </w:rPr>
        <w:t>I</w:t>
      </w:r>
      <w:r w:rsidR="0045358B" w:rsidRPr="00505655">
        <w:rPr>
          <w:rFonts w:ascii="Arial" w:hAnsi="Arial" w:cs="Arial"/>
          <w:i/>
          <w:iCs/>
          <w:sz w:val="24"/>
          <w:szCs w:val="24"/>
        </w:rPr>
        <w:t xml:space="preserve">nherit a </w:t>
      </w:r>
      <w:r w:rsidR="002F32D5" w:rsidRPr="00505655">
        <w:rPr>
          <w:rFonts w:ascii="Arial" w:hAnsi="Arial" w:cs="Arial"/>
          <w:i/>
          <w:iCs/>
          <w:sz w:val="24"/>
          <w:szCs w:val="24"/>
        </w:rPr>
        <w:t>Poisoned</w:t>
      </w:r>
      <w:r w:rsidR="0045358B" w:rsidRPr="00505655">
        <w:rPr>
          <w:rFonts w:ascii="Arial" w:hAnsi="Arial" w:cs="Arial"/>
          <w:i/>
          <w:iCs/>
          <w:sz w:val="24"/>
          <w:szCs w:val="24"/>
        </w:rPr>
        <w:t xml:space="preserve"> </w:t>
      </w:r>
      <w:r w:rsidR="002F32D5" w:rsidRPr="00505655">
        <w:rPr>
          <w:rFonts w:ascii="Arial" w:hAnsi="Arial" w:cs="Arial"/>
          <w:i/>
          <w:iCs/>
          <w:sz w:val="24"/>
          <w:szCs w:val="24"/>
        </w:rPr>
        <w:t>M</w:t>
      </w:r>
      <w:r w:rsidR="0045358B" w:rsidRPr="00505655">
        <w:rPr>
          <w:rFonts w:ascii="Arial" w:hAnsi="Arial" w:cs="Arial"/>
          <w:i/>
          <w:iCs/>
          <w:sz w:val="24"/>
          <w:szCs w:val="24"/>
        </w:rPr>
        <w:t>ind?</w:t>
      </w:r>
      <w:r w:rsidR="002F32D5">
        <w:rPr>
          <w:rFonts w:ascii="Arial" w:hAnsi="Arial" w:cs="Arial"/>
          <w:sz w:val="24"/>
          <w:szCs w:val="24"/>
        </w:rPr>
        <w:t xml:space="preserve"> and</w:t>
      </w:r>
      <w:r w:rsidR="0045358B" w:rsidRPr="0045358B">
        <w:rPr>
          <w:rFonts w:ascii="Arial" w:hAnsi="Arial" w:cs="Arial"/>
          <w:sz w:val="24"/>
          <w:szCs w:val="24"/>
        </w:rPr>
        <w:t xml:space="preserve"> </w:t>
      </w:r>
      <w:r w:rsidR="0045358B" w:rsidRPr="00505655">
        <w:rPr>
          <w:rFonts w:ascii="Arial" w:hAnsi="Arial" w:cs="Arial"/>
          <w:i/>
          <w:iCs/>
          <w:sz w:val="24"/>
          <w:szCs w:val="24"/>
        </w:rPr>
        <w:t xml:space="preserve">The </w:t>
      </w:r>
      <w:r w:rsidR="002F32D5" w:rsidRPr="00505655">
        <w:rPr>
          <w:rFonts w:ascii="Arial" w:hAnsi="Arial" w:cs="Arial"/>
          <w:i/>
          <w:iCs/>
          <w:sz w:val="24"/>
          <w:szCs w:val="24"/>
        </w:rPr>
        <w:t>P</w:t>
      </w:r>
      <w:r w:rsidR="0045358B" w:rsidRPr="00505655">
        <w:rPr>
          <w:rFonts w:ascii="Arial" w:hAnsi="Arial" w:cs="Arial"/>
          <w:i/>
          <w:iCs/>
          <w:sz w:val="24"/>
          <w:szCs w:val="24"/>
        </w:rPr>
        <w:t xml:space="preserve">ower of </w:t>
      </w:r>
      <w:r w:rsidR="002F32D5" w:rsidRPr="00505655">
        <w:rPr>
          <w:rFonts w:ascii="Arial" w:hAnsi="Arial" w:cs="Arial"/>
          <w:i/>
          <w:iCs/>
          <w:sz w:val="24"/>
          <w:szCs w:val="24"/>
        </w:rPr>
        <w:t>P</w:t>
      </w:r>
      <w:r w:rsidR="0045358B" w:rsidRPr="00505655">
        <w:rPr>
          <w:rFonts w:ascii="Arial" w:hAnsi="Arial" w:cs="Arial"/>
          <w:i/>
          <w:iCs/>
          <w:sz w:val="24"/>
          <w:szCs w:val="24"/>
        </w:rPr>
        <w:t>overty</w:t>
      </w:r>
      <w:r w:rsidR="002F32D5">
        <w:rPr>
          <w:rFonts w:ascii="Arial" w:hAnsi="Arial" w:cs="Arial"/>
          <w:sz w:val="24"/>
          <w:szCs w:val="24"/>
        </w:rPr>
        <w:t xml:space="preserve">. </w:t>
      </w:r>
      <w:r w:rsidR="00CC7BD6">
        <w:rPr>
          <w:rFonts w:ascii="Arial" w:hAnsi="Arial" w:cs="Arial"/>
          <w:sz w:val="24"/>
          <w:szCs w:val="24"/>
        </w:rPr>
        <w:t xml:space="preserve">When he was 30, </w:t>
      </w:r>
      <w:r w:rsidR="00E8056B">
        <w:rPr>
          <w:rFonts w:ascii="Arial" w:hAnsi="Arial" w:cs="Arial"/>
          <w:sz w:val="24"/>
          <w:szCs w:val="24"/>
        </w:rPr>
        <w:t xml:space="preserve">he </w:t>
      </w:r>
      <w:r w:rsidR="002B095F">
        <w:rPr>
          <w:rFonts w:ascii="Arial" w:hAnsi="Arial" w:cs="Arial"/>
          <w:sz w:val="24"/>
          <w:szCs w:val="24"/>
        </w:rPr>
        <w:t xml:space="preserve">wrote a </w:t>
      </w:r>
      <w:r w:rsidR="00E8056B">
        <w:rPr>
          <w:rFonts w:ascii="Arial" w:hAnsi="Arial" w:cs="Arial"/>
          <w:sz w:val="24"/>
          <w:szCs w:val="24"/>
        </w:rPr>
        <w:t xml:space="preserve">best-selling </w:t>
      </w:r>
      <w:r w:rsidR="002B095F">
        <w:rPr>
          <w:rFonts w:ascii="Arial" w:hAnsi="Arial" w:cs="Arial"/>
          <w:sz w:val="24"/>
          <w:szCs w:val="24"/>
        </w:rPr>
        <w:t xml:space="preserve">children’s book that sold over one million copies </w:t>
      </w:r>
      <w:r w:rsidR="00A97731">
        <w:rPr>
          <w:rFonts w:ascii="Arial" w:hAnsi="Arial" w:cs="Arial"/>
          <w:sz w:val="24"/>
          <w:szCs w:val="24"/>
        </w:rPr>
        <w:t xml:space="preserve">and was used in </w:t>
      </w:r>
      <w:r w:rsidR="007B45E5">
        <w:rPr>
          <w:rFonts w:ascii="Arial" w:hAnsi="Arial" w:cs="Arial"/>
          <w:sz w:val="24"/>
          <w:szCs w:val="24"/>
        </w:rPr>
        <w:t>kindergartens</w:t>
      </w:r>
      <w:r w:rsidR="00A97731">
        <w:rPr>
          <w:rFonts w:ascii="Arial" w:hAnsi="Arial" w:cs="Arial"/>
          <w:sz w:val="24"/>
          <w:szCs w:val="24"/>
        </w:rPr>
        <w:t xml:space="preserve"> in German-speaking countries. </w:t>
      </w:r>
      <w:r w:rsidR="00E8056B">
        <w:rPr>
          <w:rFonts w:ascii="Arial" w:hAnsi="Arial" w:cs="Arial"/>
          <w:sz w:val="24"/>
          <w:szCs w:val="24"/>
        </w:rPr>
        <w:t>Over a dozen other psychology-</w:t>
      </w:r>
      <w:r w:rsidR="001C4DFB">
        <w:rPr>
          <w:rFonts w:ascii="Arial" w:hAnsi="Arial" w:cs="Arial"/>
          <w:sz w:val="24"/>
          <w:szCs w:val="24"/>
        </w:rPr>
        <w:t>related books</w:t>
      </w:r>
      <w:r w:rsidR="00E8056B">
        <w:rPr>
          <w:rFonts w:ascii="Arial" w:hAnsi="Arial" w:cs="Arial"/>
          <w:sz w:val="24"/>
          <w:szCs w:val="24"/>
        </w:rPr>
        <w:t xml:space="preserve"> are presently in the works.</w:t>
      </w:r>
      <w:r w:rsidR="00563FE2">
        <w:rPr>
          <w:rFonts w:ascii="Arial" w:hAnsi="Arial" w:cs="Arial"/>
          <w:sz w:val="24"/>
          <w:szCs w:val="24"/>
        </w:rPr>
        <w:t xml:space="preserve"> Visit </w:t>
      </w:r>
      <w:r w:rsidR="007D2511">
        <w:rPr>
          <w:rFonts w:ascii="Arial" w:hAnsi="Arial" w:cs="Arial"/>
          <w:sz w:val="24"/>
          <w:szCs w:val="24"/>
        </w:rPr>
        <w:t>Kurt’s</w:t>
      </w:r>
      <w:r w:rsidR="00563FE2">
        <w:rPr>
          <w:rFonts w:ascii="Arial" w:hAnsi="Arial" w:cs="Arial"/>
          <w:sz w:val="24"/>
          <w:szCs w:val="24"/>
        </w:rPr>
        <w:t xml:space="preserve"> official website to unleash your inner power</w:t>
      </w:r>
      <w:r w:rsidR="00A57E79">
        <w:rPr>
          <w:rFonts w:ascii="Arial" w:hAnsi="Arial" w:cs="Arial"/>
          <w:sz w:val="24"/>
          <w:szCs w:val="24"/>
        </w:rPr>
        <w:t xml:space="preserve"> and harness it for your greater good</w:t>
      </w:r>
      <w:r w:rsidR="00563FE2">
        <w:rPr>
          <w:rFonts w:ascii="Arial" w:hAnsi="Arial" w:cs="Arial"/>
          <w:sz w:val="24"/>
          <w:szCs w:val="24"/>
        </w:rPr>
        <w:t>:</w:t>
      </w:r>
      <w:r w:rsidR="007D2511">
        <w:rPr>
          <w:rFonts w:ascii="Arial" w:hAnsi="Arial" w:cs="Arial"/>
          <w:sz w:val="24"/>
          <w:szCs w:val="24"/>
        </w:rPr>
        <w:t xml:space="preserve"> (</w:t>
      </w:r>
      <w:r w:rsidR="007D2511" w:rsidRPr="001C4DFB">
        <w:rPr>
          <w:rFonts w:ascii="Arial" w:hAnsi="Arial" w:cs="Arial"/>
          <w:i/>
          <w:iCs/>
          <w:sz w:val="24"/>
          <w:szCs w:val="24"/>
        </w:rPr>
        <w:t>include link to author website here</w:t>
      </w:r>
      <w:r w:rsidR="007D2511">
        <w:rPr>
          <w:rFonts w:ascii="Arial" w:hAnsi="Arial" w:cs="Arial"/>
          <w:sz w:val="24"/>
          <w:szCs w:val="24"/>
        </w:rPr>
        <w:t>).</w:t>
      </w:r>
    </w:p>
    <w:p w14:paraId="35EFC589" w14:textId="77777777" w:rsidR="00D029A5" w:rsidRDefault="00D029A5" w:rsidP="00A90B96">
      <w:pPr>
        <w:rPr>
          <w:rFonts w:ascii="Arial" w:hAnsi="Arial" w:cs="Arial"/>
          <w:sz w:val="24"/>
          <w:szCs w:val="24"/>
        </w:rPr>
      </w:pPr>
    </w:p>
    <w:p w14:paraId="42E461C7" w14:textId="77777777" w:rsidR="00D029A5" w:rsidRDefault="00D029A5" w:rsidP="00A90B96">
      <w:pPr>
        <w:rPr>
          <w:rFonts w:ascii="Arial" w:hAnsi="Arial" w:cs="Arial"/>
          <w:sz w:val="24"/>
          <w:szCs w:val="24"/>
        </w:rPr>
      </w:pPr>
    </w:p>
    <w:p w14:paraId="4C27B021" w14:textId="77777777" w:rsidR="00D029A5" w:rsidRDefault="00D029A5" w:rsidP="00A90B96">
      <w:pPr>
        <w:rPr>
          <w:rFonts w:ascii="Arial" w:hAnsi="Arial" w:cs="Arial"/>
          <w:sz w:val="24"/>
          <w:szCs w:val="24"/>
        </w:rPr>
      </w:pPr>
    </w:p>
    <w:p w14:paraId="569D76B8" w14:textId="351BE5E9" w:rsidR="00A90B96" w:rsidRPr="006609D1" w:rsidRDefault="00A90B96" w:rsidP="006609D1">
      <w:pPr>
        <w:jc w:val="center"/>
        <w:rPr>
          <w:rFonts w:ascii="Arial" w:hAnsi="Arial" w:cs="Arial"/>
          <w:b/>
          <w:bCs/>
          <w:sz w:val="36"/>
          <w:szCs w:val="36"/>
          <w:u w:val="single"/>
        </w:rPr>
      </w:pPr>
      <w:r w:rsidRPr="006609D1">
        <w:rPr>
          <w:rFonts w:ascii="Arial" w:hAnsi="Arial" w:cs="Arial"/>
          <w:b/>
          <w:bCs/>
          <w:sz w:val="36"/>
          <w:szCs w:val="36"/>
          <w:u w:val="single"/>
        </w:rPr>
        <w:lastRenderedPageBreak/>
        <w:t>Half-page Bio #1</w:t>
      </w:r>
    </w:p>
    <w:p w14:paraId="483DCFEE" w14:textId="77777777" w:rsidR="00E454A0" w:rsidRDefault="00E454A0" w:rsidP="00A90B96">
      <w:pPr>
        <w:rPr>
          <w:rFonts w:ascii="Arial" w:hAnsi="Arial" w:cs="Arial"/>
          <w:sz w:val="24"/>
          <w:szCs w:val="24"/>
        </w:rPr>
      </w:pPr>
    </w:p>
    <w:p w14:paraId="0C70084A" w14:textId="1B62EDE0" w:rsidR="00B13F2E" w:rsidRDefault="00E454A0" w:rsidP="006609D1">
      <w:pPr>
        <w:jc w:val="both"/>
        <w:rPr>
          <w:rFonts w:ascii="Arial" w:hAnsi="Arial" w:cs="Arial"/>
          <w:sz w:val="24"/>
          <w:szCs w:val="24"/>
        </w:rPr>
      </w:pPr>
      <w:r w:rsidRPr="00E454A0">
        <w:rPr>
          <w:noProof/>
          <w:lang w:val="de-DE" w:eastAsia="de-DE"/>
        </w:rPr>
        <w:drawing>
          <wp:anchor distT="0" distB="0" distL="114300" distR="114300" simplePos="0" relativeHeight="251659264" behindDoc="0" locked="0" layoutInCell="1" allowOverlap="1" wp14:anchorId="65D49619" wp14:editId="5C87EAD3">
            <wp:simplePos x="0" y="0"/>
            <wp:positionH relativeFrom="column">
              <wp:posOffset>0</wp:posOffset>
            </wp:positionH>
            <wp:positionV relativeFrom="paragraph">
              <wp:posOffset>-1270</wp:posOffset>
            </wp:positionV>
            <wp:extent cx="1915795" cy="2870200"/>
            <wp:effectExtent l="0" t="0" r="8255" b="6350"/>
            <wp:wrapSquare wrapText="bothSides"/>
            <wp:docPr id="2" name="Picture 2" descr="A picture containing person, trouser,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trouser, su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795" cy="2870200"/>
                    </a:xfrm>
                    <a:prstGeom prst="rect">
                      <a:avLst/>
                    </a:prstGeom>
                  </pic:spPr>
                </pic:pic>
              </a:graphicData>
            </a:graphic>
            <wp14:sizeRelH relativeFrom="page">
              <wp14:pctWidth>0</wp14:pctWidth>
            </wp14:sizeRelH>
            <wp14:sizeRelV relativeFrom="page">
              <wp14:pctHeight>0</wp14:pctHeight>
            </wp14:sizeRelV>
          </wp:anchor>
        </w:drawing>
      </w:r>
      <w:r w:rsidR="006609D1" w:rsidRPr="006609D1">
        <w:rPr>
          <w:rFonts w:ascii="Arial" w:hAnsi="Arial" w:cs="Arial"/>
          <w:b/>
          <w:bCs/>
          <w:sz w:val="24"/>
          <w:szCs w:val="24"/>
        </w:rPr>
        <w:t>Kurt Friedrich Gassner</w:t>
      </w:r>
      <w:r w:rsidR="006609D1" w:rsidRPr="006609D1">
        <w:rPr>
          <w:rFonts w:ascii="Arial" w:hAnsi="Arial" w:cs="Arial"/>
          <w:sz w:val="24"/>
          <w:szCs w:val="24"/>
        </w:rPr>
        <w:t xml:space="preserve"> </w:t>
      </w:r>
      <w:r w:rsidR="00281032">
        <w:rPr>
          <w:rFonts w:ascii="Arial" w:hAnsi="Arial" w:cs="Arial"/>
          <w:sz w:val="24"/>
          <w:szCs w:val="24"/>
        </w:rPr>
        <w:t>has worn many hats throughout his lifetime</w:t>
      </w:r>
      <w:r w:rsidR="00B13F2E">
        <w:rPr>
          <w:rFonts w:ascii="Arial" w:hAnsi="Arial" w:cs="Arial"/>
          <w:sz w:val="24"/>
          <w:szCs w:val="24"/>
        </w:rPr>
        <w:t xml:space="preserve">, including but not limited to serial entrepreneur, Creative Director, Meditation Teacher, </w:t>
      </w:r>
      <w:r w:rsidR="00950FCF" w:rsidRPr="00950FCF">
        <w:rPr>
          <w:rFonts w:ascii="Arial" w:hAnsi="Arial" w:cs="Arial"/>
          <w:sz w:val="24"/>
          <w:szCs w:val="24"/>
        </w:rPr>
        <w:t>Licensed Hypnotherapist</w:t>
      </w:r>
      <w:r w:rsidR="00950FCF">
        <w:rPr>
          <w:rFonts w:ascii="Arial" w:hAnsi="Arial" w:cs="Arial"/>
          <w:sz w:val="24"/>
          <w:szCs w:val="24"/>
        </w:rPr>
        <w:t>,</w:t>
      </w:r>
      <w:r w:rsidR="00950FCF" w:rsidRPr="00950FCF">
        <w:rPr>
          <w:rFonts w:ascii="Arial" w:hAnsi="Arial" w:cs="Arial"/>
          <w:sz w:val="24"/>
          <w:szCs w:val="24"/>
        </w:rPr>
        <w:t xml:space="preserve"> </w:t>
      </w:r>
      <w:r w:rsidR="00B13F2E">
        <w:rPr>
          <w:rFonts w:ascii="Arial" w:hAnsi="Arial" w:cs="Arial"/>
          <w:sz w:val="24"/>
          <w:szCs w:val="24"/>
        </w:rPr>
        <w:t>and more recently, self-improvement author.</w:t>
      </w:r>
      <w:r w:rsidR="0091550A">
        <w:rPr>
          <w:rFonts w:ascii="Arial" w:hAnsi="Arial" w:cs="Arial"/>
          <w:sz w:val="24"/>
          <w:szCs w:val="24"/>
        </w:rPr>
        <w:t xml:space="preserve"> Leveraging his </w:t>
      </w:r>
      <w:r w:rsidR="00950FCF">
        <w:rPr>
          <w:rFonts w:ascii="Arial" w:hAnsi="Arial" w:cs="Arial"/>
          <w:sz w:val="24"/>
          <w:szCs w:val="24"/>
        </w:rPr>
        <w:t xml:space="preserve">treasure trove of </w:t>
      </w:r>
      <w:r w:rsidR="0091550A">
        <w:rPr>
          <w:rFonts w:ascii="Arial" w:hAnsi="Arial" w:cs="Arial"/>
          <w:sz w:val="24"/>
          <w:szCs w:val="24"/>
        </w:rPr>
        <w:t xml:space="preserve">experiences and in-depth knowledge of psychology, he </w:t>
      </w:r>
      <w:r w:rsidR="00B6125D">
        <w:rPr>
          <w:rFonts w:ascii="Arial" w:hAnsi="Arial" w:cs="Arial"/>
          <w:sz w:val="24"/>
          <w:szCs w:val="24"/>
        </w:rPr>
        <w:t>provides</w:t>
      </w:r>
      <w:r w:rsidR="0091550A">
        <w:rPr>
          <w:rFonts w:ascii="Arial" w:hAnsi="Arial" w:cs="Arial"/>
          <w:sz w:val="24"/>
          <w:szCs w:val="24"/>
        </w:rPr>
        <w:t xml:space="preserve"> his readers</w:t>
      </w:r>
      <w:r w:rsidR="00B6125D">
        <w:rPr>
          <w:rFonts w:ascii="Arial" w:hAnsi="Arial" w:cs="Arial"/>
          <w:sz w:val="24"/>
          <w:szCs w:val="24"/>
        </w:rPr>
        <w:t xml:space="preserve"> with</w:t>
      </w:r>
      <w:r w:rsidR="0091550A">
        <w:rPr>
          <w:rFonts w:ascii="Arial" w:hAnsi="Arial" w:cs="Arial"/>
          <w:sz w:val="24"/>
          <w:szCs w:val="24"/>
        </w:rPr>
        <w:t xml:space="preserve"> the tools they need to</w:t>
      </w:r>
      <w:r w:rsidR="00A5546B">
        <w:rPr>
          <w:rFonts w:ascii="Arial" w:hAnsi="Arial" w:cs="Arial"/>
          <w:sz w:val="24"/>
          <w:szCs w:val="24"/>
        </w:rPr>
        <w:t xml:space="preserve"> </w:t>
      </w:r>
      <w:r w:rsidR="00860E33">
        <w:rPr>
          <w:rFonts w:ascii="Arial" w:hAnsi="Arial" w:cs="Arial"/>
          <w:sz w:val="24"/>
          <w:szCs w:val="24"/>
        </w:rPr>
        <w:t>unlock their infinite potential.</w:t>
      </w:r>
    </w:p>
    <w:p w14:paraId="666D4BB2" w14:textId="77777777" w:rsidR="00A451D1" w:rsidRDefault="00A451D1" w:rsidP="006609D1">
      <w:pPr>
        <w:jc w:val="both"/>
        <w:rPr>
          <w:rFonts w:ascii="Arial" w:hAnsi="Arial" w:cs="Arial"/>
          <w:sz w:val="24"/>
          <w:szCs w:val="24"/>
        </w:rPr>
      </w:pPr>
    </w:p>
    <w:p w14:paraId="6BEA055B" w14:textId="3995B1EA" w:rsidR="00A451D1" w:rsidRDefault="00A451D1" w:rsidP="006609D1">
      <w:pPr>
        <w:jc w:val="both"/>
        <w:rPr>
          <w:rFonts w:ascii="Arial" w:hAnsi="Arial" w:cs="Arial"/>
          <w:sz w:val="24"/>
          <w:szCs w:val="24"/>
        </w:rPr>
      </w:pPr>
      <w:r>
        <w:rPr>
          <w:rFonts w:ascii="Arial" w:hAnsi="Arial" w:cs="Arial"/>
          <w:sz w:val="24"/>
          <w:szCs w:val="24"/>
        </w:rPr>
        <w:t xml:space="preserve">As a prolific self-help writer, Kurt has authored the following books: </w:t>
      </w:r>
      <w:bookmarkStart w:id="3" w:name="_Hlk92813102"/>
      <w:r w:rsidRPr="00D76472">
        <w:rPr>
          <w:rFonts w:ascii="Arial" w:hAnsi="Arial" w:cs="Arial"/>
          <w:i/>
          <w:iCs/>
          <w:sz w:val="24"/>
          <w:szCs w:val="24"/>
        </w:rPr>
        <w:t>The Power of Forgiveness</w:t>
      </w:r>
      <w:r>
        <w:rPr>
          <w:rFonts w:ascii="Arial" w:hAnsi="Arial" w:cs="Arial"/>
          <w:sz w:val="24"/>
          <w:szCs w:val="24"/>
        </w:rPr>
        <w:t xml:space="preserve">, </w:t>
      </w:r>
      <w:r w:rsidRPr="00505655">
        <w:rPr>
          <w:rFonts w:ascii="Arial" w:hAnsi="Arial" w:cs="Arial"/>
          <w:i/>
          <w:iCs/>
          <w:sz w:val="24"/>
          <w:szCs w:val="24"/>
        </w:rPr>
        <w:t>Lie or Die</w:t>
      </w:r>
      <w:r>
        <w:rPr>
          <w:rFonts w:ascii="Arial" w:hAnsi="Arial" w:cs="Arial"/>
          <w:sz w:val="24"/>
          <w:szCs w:val="24"/>
        </w:rPr>
        <w:t>,</w:t>
      </w:r>
      <w:r w:rsidRPr="0045358B">
        <w:rPr>
          <w:rFonts w:ascii="Arial" w:hAnsi="Arial" w:cs="Arial"/>
          <w:sz w:val="24"/>
          <w:szCs w:val="24"/>
        </w:rPr>
        <w:t xml:space="preserve"> </w:t>
      </w:r>
      <w:r w:rsidRPr="00505655">
        <w:rPr>
          <w:rFonts w:ascii="Arial" w:hAnsi="Arial" w:cs="Arial"/>
          <w:i/>
          <w:iCs/>
          <w:sz w:val="24"/>
          <w:szCs w:val="24"/>
        </w:rPr>
        <w:t>Soul-Match</w:t>
      </w:r>
      <w:r>
        <w:rPr>
          <w:rFonts w:ascii="Arial" w:hAnsi="Arial" w:cs="Arial"/>
          <w:sz w:val="24"/>
          <w:szCs w:val="24"/>
        </w:rPr>
        <w:t xml:space="preserve">, </w:t>
      </w:r>
      <w:r w:rsidRPr="00505655">
        <w:rPr>
          <w:rFonts w:ascii="Arial" w:hAnsi="Arial" w:cs="Arial"/>
          <w:i/>
          <w:iCs/>
          <w:sz w:val="24"/>
          <w:szCs w:val="24"/>
        </w:rPr>
        <w:t>Can You Inherit a Poisoned Mind?</w:t>
      </w:r>
      <w:r>
        <w:rPr>
          <w:rFonts w:ascii="Arial" w:hAnsi="Arial" w:cs="Arial"/>
          <w:sz w:val="24"/>
          <w:szCs w:val="24"/>
        </w:rPr>
        <w:t xml:space="preserve"> and</w:t>
      </w:r>
      <w:r w:rsidRPr="0045358B">
        <w:rPr>
          <w:rFonts w:ascii="Arial" w:hAnsi="Arial" w:cs="Arial"/>
          <w:sz w:val="24"/>
          <w:szCs w:val="24"/>
        </w:rPr>
        <w:t xml:space="preserve"> </w:t>
      </w:r>
      <w:r w:rsidRPr="00505655">
        <w:rPr>
          <w:rFonts w:ascii="Arial" w:hAnsi="Arial" w:cs="Arial"/>
          <w:i/>
          <w:iCs/>
          <w:sz w:val="24"/>
          <w:szCs w:val="24"/>
        </w:rPr>
        <w:t>The Power of Poverty</w:t>
      </w:r>
      <w:r>
        <w:rPr>
          <w:rFonts w:ascii="Arial" w:hAnsi="Arial" w:cs="Arial"/>
          <w:sz w:val="24"/>
          <w:szCs w:val="24"/>
        </w:rPr>
        <w:t>.</w:t>
      </w:r>
      <w:r w:rsidR="00950FCF">
        <w:rPr>
          <w:rFonts w:ascii="Arial" w:hAnsi="Arial" w:cs="Arial"/>
          <w:sz w:val="24"/>
          <w:szCs w:val="24"/>
        </w:rPr>
        <w:t xml:space="preserve"> </w:t>
      </w:r>
      <w:bookmarkEnd w:id="3"/>
      <w:r w:rsidR="00950FCF">
        <w:rPr>
          <w:rFonts w:ascii="Arial" w:hAnsi="Arial" w:cs="Arial"/>
          <w:sz w:val="24"/>
          <w:szCs w:val="24"/>
        </w:rPr>
        <w:t>He also authored a best-selling children’s book</w:t>
      </w:r>
      <w:r w:rsidR="00C13E72">
        <w:rPr>
          <w:rFonts w:ascii="Arial" w:hAnsi="Arial" w:cs="Arial"/>
          <w:sz w:val="24"/>
          <w:szCs w:val="24"/>
        </w:rPr>
        <w:t xml:space="preserve"> in German-speaking countries</w:t>
      </w:r>
      <w:r w:rsidR="00950FCF">
        <w:rPr>
          <w:rFonts w:ascii="Arial" w:hAnsi="Arial" w:cs="Arial"/>
          <w:sz w:val="24"/>
          <w:szCs w:val="24"/>
        </w:rPr>
        <w:t xml:space="preserve"> and has </w:t>
      </w:r>
      <w:r w:rsidR="00C13E72">
        <w:rPr>
          <w:rFonts w:ascii="Arial" w:hAnsi="Arial" w:cs="Arial"/>
          <w:sz w:val="24"/>
          <w:szCs w:val="24"/>
        </w:rPr>
        <w:t xml:space="preserve">over </w:t>
      </w:r>
      <w:r w:rsidR="00B73FC7">
        <w:rPr>
          <w:rFonts w:ascii="Arial" w:hAnsi="Arial" w:cs="Arial"/>
          <w:sz w:val="24"/>
          <w:szCs w:val="24"/>
        </w:rPr>
        <w:t>2</w:t>
      </w:r>
      <w:r w:rsidR="00C13E72">
        <w:rPr>
          <w:rFonts w:ascii="Arial" w:hAnsi="Arial" w:cs="Arial"/>
          <w:sz w:val="24"/>
          <w:szCs w:val="24"/>
        </w:rPr>
        <w:t>0 books underway.</w:t>
      </w:r>
    </w:p>
    <w:p w14:paraId="40BD5A4C" w14:textId="77777777" w:rsidR="00583074" w:rsidRDefault="00583074" w:rsidP="006609D1">
      <w:pPr>
        <w:jc w:val="both"/>
        <w:rPr>
          <w:rFonts w:ascii="Arial" w:hAnsi="Arial" w:cs="Arial"/>
          <w:sz w:val="24"/>
          <w:szCs w:val="24"/>
        </w:rPr>
      </w:pPr>
    </w:p>
    <w:p w14:paraId="4EED5BEC" w14:textId="0C1DA40A" w:rsidR="00583074" w:rsidRDefault="00583074" w:rsidP="006609D1">
      <w:pPr>
        <w:jc w:val="both"/>
        <w:rPr>
          <w:rFonts w:ascii="Arial" w:hAnsi="Arial" w:cs="Arial"/>
          <w:sz w:val="24"/>
          <w:szCs w:val="24"/>
        </w:rPr>
      </w:pPr>
      <w:r>
        <w:rPr>
          <w:rFonts w:ascii="Arial" w:hAnsi="Arial" w:cs="Arial"/>
          <w:sz w:val="24"/>
          <w:szCs w:val="24"/>
        </w:rPr>
        <w:t xml:space="preserve">When it comes to </w:t>
      </w:r>
      <w:r w:rsidR="00B73FC7">
        <w:rPr>
          <w:rFonts w:ascii="Arial" w:hAnsi="Arial" w:cs="Arial"/>
          <w:sz w:val="24"/>
          <w:szCs w:val="24"/>
        </w:rPr>
        <w:t xml:space="preserve">enduring </w:t>
      </w:r>
      <w:r>
        <w:rPr>
          <w:rFonts w:ascii="Arial" w:hAnsi="Arial" w:cs="Arial"/>
          <w:sz w:val="24"/>
          <w:szCs w:val="24"/>
        </w:rPr>
        <w:t xml:space="preserve">success, Kurt understands that financial </w:t>
      </w:r>
      <w:r w:rsidR="002352E3">
        <w:rPr>
          <w:rFonts w:ascii="Arial" w:hAnsi="Arial" w:cs="Arial"/>
          <w:sz w:val="24"/>
          <w:szCs w:val="24"/>
        </w:rPr>
        <w:t xml:space="preserve">prosperity isn’t the only aspect one should strive for. He may be a self-made millionaire, but what really transformed his life is </w:t>
      </w:r>
      <w:r w:rsidR="001A23D8">
        <w:rPr>
          <w:rFonts w:ascii="Arial" w:hAnsi="Arial" w:cs="Arial"/>
          <w:sz w:val="24"/>
          <w:szCs w:val="24"/>
        </w:rPr>
        <w:t xml:space="preserve">mastering his unconscious mind. Perseverance, personal power, </w:t>
      </w:r>
      <w:r w:rsidR="008740F0">
        <w:rPr>
          <w:rFonts w:ascii="Arial" w:hAnsi="Arial" w:cs="Arial"/>
          <w:sz w:val="24"/>
          <w:szCs w:val="24"/>
        </w:rPr>
        <w:t xml:space="preserve">self-awareness, and learning from </w:t>
      </w:r>
      <w:r w:rsidR="0067617F">
        <w:rPr>
          <w:rFonts w:ascii="Arial" w:hAnsi="Arial" w:cs="Arial"/>
          <w:sz w:val="24"/>
          <w:szCs w:val="24"/>
        </w:rPr>
        <w:t>past mistakes</w:t>
      </w:r>
      <w:r w:rsidR="008740F0">
        <w:rPr>
          <w:rFonts w:ascii="Arial" w:hAnsi="Arial" w:cs="Arial"/>
          <w:sz w:val="24"/>
          <w:szCs w:val="24"/>
        </w:rPr>
        <w:t xml:space="preserve"> have all been key ingredients to bringing his dreams </w:t>
      </w:r>
      <w:r w:rsidR="0067617F">
        <w:rPr>
          <w:rFonts w:ascii="Arial" w:hAnsi="Arial" w:cs="Arial"/>
          <w:sz w:val="24"/>
          <w:szCs w:val="24"/>
        </w:rPr>
        <w:t>to</w:t>
      </w:r>
      <w:r w:rsidR="008740F0">
        <w:rPr>
          <w:rFonts w:ascii="Arial" w:hAnsi="Arial" w:cs="Arial"/>
          <w:sz w:val="24"/>
          <w:szCs w:val="24"/>
        </w:rPr>
        <w:t xml:space="preserve"> fruition</w:t>
      </w:r>
      <w:r w:rsidR="002F2DD8">
        <w:rPr>
          <w:rFonts w:ascii="Arial" w:hAnsi="Arial" w:cs="Arial"/>
          <w:sz w:val="24"/>
          <w:szCs w:val="24"/>
        </w:rPr>
        <w:t xml:space="preserve">—and </w:t>
      </w:r>
      <w:r w:rsidR="008305D3">
        <w:rPr>
          <w:rFonts w:ascii="Arial" w:hAnsi="Arial" w:cs="Arial"/>
          <w:sz w:val="24"/>
          <w:szCs w:val="24"/>
        </w:rPr>
        <w:t xml:space="preserve">he strives to impart that wisdom onto others through his </w:t>
      </w:r>
      <w:r w:rsidR="00B30AF0">
        <w:rPr>
          <w:rFonts w:ascii="Arial" w:hAnsi="Arial" w:cs="Arial"/>
          <w:sz w:val="24"/>
          <w:szCs w:val="24"/>
        </w:rPr>
        <w:t>writing.</w:t>
      </w:r>
    </w:p>
    <w:p w14:paraId="6D2EBE5E" w14:textId="77777777" w:rsidR="00B13F2E" w:rsidRDefault="00B13F2E" w:rsidP="006609D1">
      <w:pPr>
        <w:jc w:val="both"/>
        <w:rPr>
          <w:rFonts w:ascii="Arial" w:hAnsi="Arial" w:cs="Arial"/>
          <w:sz w:val="24"/>
          <w:szCs w:val="24"/>
        </w:rPr>
      </w:pPr>
    </w:p>
    <w:p w14:paraId="0CBB1F0A" w14:textId="365DCAA6" w:rsidR="00E454A0" w:rsidRDefault="00A70C2A" w:rsidP="006609D1">
      <w:pPr>
        <w:jc w:val="both"/>
        <w:rPr>
          <w:rFonts w:ascii="Arial" w:hAnsi="Arial" w:cs="Arial"/>
          <w:sz w:val="24"/>
          <w:szCs w:val="24"/>
        </w:rPr>
      </w:pPr>
      <w:r>
        <w:rPr>
          <w:rFonts w:ascii="Arial" w:hAnsi="Arial" w:cs="Arial"/>
          <w:sz w:val="24"/>
          <w:szCs w:val="24"/>
        </w:rPr>
        <w:t xml:space="preserve">During his spare time, Kurt </w:t>
      </w:r>
      <w:r w:rsidR="0067617F" w:rsidRPr="0067617F">
        <w:rPr>
          <w:rFonts w:ascii="Arial" w:hAnsi="Arial" w:cs="Arial"/>
          <w:sz w:val="24"/>
          <w:szCs w:val="24"/>
        </w:rPr>
        <w:t xml:space="preserve">Friedrich Gassner </w:t>
      </w:r>
      <w:r>
        <w:rPr>
          <w:rFonts w:ascii="Arial" w:hAnsi="Arial" w:cs="Arial"/>
          <w:sz w:val="24"/>
          <w:szCs w:val="24"/>
        </w:rPr>
        <w:t xml:space="preserve">is either </w:t>
      </w:r>
      <w:r w:rsidRPr="00A70C2A">
        <w:rPr>
          <w:rFonts w:ascii="Arial" w:hAnsi="Arial" w:cs="Arial"/>
          <w:sz w:val="24"/>
          <w:szCs w:val="24"/>
        </w:rPr>
        <w:t xml:space="preserve">traveling </w:t>
      </w:r>
      <w:r>
        <w:rPr>
          <w:rFonts w:ascii="Arial" w:hAnsi="Arial" w:cs="Arial"/>
          <w:sz w:val="24"/>
          <w:szCs w:val="24"/>
        </w:rPr>
        <w:t xml:space="preserve">across </w:t>
      </w:r>
      <w:r w:rsidRPr="00A70C2A">
        <w:rPr>
          <w:rFonts w:ascii="Arial" w:hAnsi="Arial" w:cs="Arial"/>
          <w:sz w:val="24"/>
          <w:szCs w:val="24"/>
        </w:rPr>
        <w:t xml:space="preserve">the </w:t>
      </w:r>
      <w:r>
        <w:rPr>
          <w:rFonts w:ascii="Arial" w:hAnsi="Arial" w:cs="Arial"/>
          <w:sz w:val="24"/>
          <w:szCs w:val="24"/>
        </w:rPr>
        <w:t>globe</w:t>
      </w:r>
      <w:r w:rsidRPr="00A70C2A">
        <w:rPr>
          <w:rFonts w:ascii="Arial" w:hAnsi="Arial" w:cs="Arial"/>
          <w:sz w:val="24"/>
          <w:szCs w:val="24"/>
        </w:rPr>
        <w:t>, golfing, biking in the Alps, hiking</w:t>
      </w:r>
      <w:r>
        <w:rPr>
          <w:rFonts w:ascii="Arial" w:hAnsi="Arial" w:cs="Arial"/>
          <w:sz w:val="24"/>
          <w:szCs w:val="24"/>
        </w:rPr>
        <w:t xml:space="preserve">, or spending quality time with his loved ones. For the last </w:t>
      </w:r>
      <w:r w:rsidR="00844052">
        <w:rPr>
          <w:rFonts w:ascii="Arial" w:hAnsi="Arial" w:cs="Arial"/>
          <w:sz w:val="24"/>
          <w:szCs w:val="24"/>
        </w:rPr>
        <w:t>37 years, he has been happily married and he is the father of two successful children. Presently</w:t>
      </w:r>
      <w:r w:rsidRPr="00A70C2A">
        <w:rPr>
          <w:rFonts w:ascii="Arial" w:hAnsi="Arial" w:cs="Arial"/>
          <w:sz w:val="24"/>
          <w:szCs w:val="24"/>
        </w:rPr>
        <w:t xml:space="preserve">, he </w:t>
      </w:r>
      <w:r w:rsidR="00844052">
        <w:rPr>
          <w:rFonts w:ascii="Arial" w:hAnsi="Arial" w:cs="Arial"/>
          <w:sz w:val="24"/>
          <w:szCs w:val="24"/>
        </w:rPr>
        <w:t>resides in both</w:t>
      </w:r>
      <w:r w:rsidRPr="00A70C2A">
        <w:rPr>
          <w:rFonts w:ascii="Arial" w:hAnsi="Arial" w:cs="Arial"/>
          <w:sz w:val="24"/>
          <w:szCs w:val="24"/>
        </w:rPr>
        <w:t xml:space="preserve"> Munich, Germany and </w:t>
      </w:r>
      <w:proofErr w:type="spellStart"/>
      <w:r w:rsidRPr="00A70C2A">
        <w:rPr>
          <w:rFonts w:ascii="Arial" w:hAnsi="Arial" w:cs="Arial"/>
          <w:sz w:val="24"/>
          <w:szCs w:val="24"/>
        </w:rPr>
        <w:t>Kirchberg</w:t>
      </w:r>
      <w:proofErr w:type="spellEnd"/>
      <w:r w:rsidRPr="00A70C2A">
        <w:rPr>
          <w:rFonts w:ascii="Arial" w:hAnsi="Arial" w:cs="Arial"/>
          <w:sz w:val="24"/>
          <w:szCs w:val="24"/>
        </w:rPr>
        <w:t>, Austria.</w:t>
      </w:r>
    </w:p>
    <w:p w14:paraId="4863C1CB" w14:textId="77777777" w:rsidR="00A90B96" w:rsidRDefault="00A90B96" w:rsidP="00A90B96">
      <w:pPr>
        <w:rPr>
          <w:rFonts w:ascii="Arial" w:hAnsi="Arial" w:cs="Arial"/>
          <w:sz w:val="24"/>
          <w:szCs w:val="24"/>
        </w:rPr>
      </w:pPr>
    </w:p>
    <w:p w14:paraId="340AF315" w14:textId="77777777" w:rsidR="006609D1" w:rsidRDefault="006609D1" w:rsidP="00A90B96">
      <w:pPr>
        <w:rPr>
          <w:rFonts w:ascii="Arial" w:hAnsi="Arial" w:cs="Arial"/>
          <w:sz w:val="24"/>
          <w:szCs w:val="24"/>
        </w:rPr>
      </w:pPr>
    </w:p>
    <w:p w14:paraId="0AB7AA16" w14:textId="77777777" w:rsidR="006609D1" w:rsidRDefault="006609D1" w:rsidP="00A90B96">
      <w:pPr>
        <w:rPr>
          <w:rFonts w:ascii="Arial" w:hAnsi="Arial" w:cs="Arial"/>
          <w:sz w:val="24"/>
          <w:szCs w:val="24"/>
        </w:rPr>
      </w:pPr>
    </w:p>
    <w:p w14:paraId="27C6F28B" w14:textId="77777777" w:rsidR="006609D1" w:rsidRDefault="006609D1" w:rsidP="00A90B96">
      <w:pPr>
        <w:rPr>
          <w:rFonts w:ascii="Arial" w:hAnsi="Arial" w:cs="Arial"/>
          <w:sz w:val="24"/>
          <w:szCs w:val="24"/>
        </w:rPr>
      </w:pPr>
    </w:p>
    <w:p w14:paraId="1F3EB5F8" w14:textId="77777777" w:rsidR="006609D1" w:rsidRDefault="006609D1" w:rsidP="00A90B96">
      <w:pPr>
        <w:rPr>
          <w:rFonts w:ascii="Arial" w:hAnsi="Arial" w:cs="Arial"/>
          <w:sz w:val="24"/>
          <w:szCs w:val="24"/>
        </w:rPr>
      </w:pPr>
    </w:p>
    <w:p w14:paraId="44D67716" w14:textId="77777777" w:rsidR="006609D1" w:rsidRDefault="006609D1" w:rsidP="00A90B96">
      <w:pPr>
        <w:rPr>
          <w:rFonts w:ascii="Arial" w:hAnsi="Arial" w:cs="Arial"/>
          <w:sz w:val="24"/>
          <w:szCs w:val="24"/>
        </w:rPr>
      </w:pPr>
    </w:p>
    <w:p w14:paraId="011CD92D" w14:textId="77777777" w:rsidR="006609D1" w:rsidRDefault="006609D1" w:rsidP="00A90B96">
      <w:pPr>
        <w:rPr>
          <w:rFonts w:ascii="Arial" w:hAnsi="Arial" w:cs="Arial"/>
          <w:sz w:val="24"/>
          <w:szCs w:val="24"/>
        </w:rPr>
      </w:pPr>
    </w:p>
    <w:p w14:paraId="6584EDD8" w14:textId="77777777" w:rsidR="006609D1" w:rsidRDefault="006609D1" w:rsidP="00A90B96">
      <w:pPr>
        <w:rPr>
          <w:rFonts w:ascii="Arial" w:hAnsi="Arial" w:cs="Arial"/>
          <w:sz w:val="24"/>
          <w:szCs w:val="24"/>
        </w:rPr>
      </w:pPr>
    </w:p>
    <w:p w14:paraId="5D32A99A" w14:textId="77777777" w:rsidR="006609D1" w:rsidRDefault="006609D1" w:rsidP="00A90B96">
      <w:pPr>
        <w:rPr>
          <w:rFonts w:ascii="Arial" w:hAnsi="Arial" w:cs="Arial"/>
          <w:sz w:val="24"/>
          <w:szCs w:val="24"/>
        </w:rPr>
      </w:pPr>
    </w:p>
    <w:p w14:paraId="782B0C97" w14:textId="77777777" w:rsidR="006609D1" w:rsidRDefault="006609D1" w:rsidP="00A90B96">
      <w:pPr>
        <w:rPr>
          <w:rFonts w:ascii="Arial" w:hAnsi="Arial" w:cs="Arial"/>
          <w:sz w:val="24"/>
          <w:szCs w:val="24"/>
        </w:rPr>
      </w:pPr>
    </w:p>
    <w:p w14:paraId="15E24787" w14:textId="1926787C" w:rsidR="00A90B96" w:rsidRPr="00522A02" w:rsidRDefault="006609D1" w:rsidP="00522A02">
      <w:pPr>
        <w:jc w:val="center"/>
        <w:rPr>
          <w:rFonts w:ascii="Arial" w:hAnsi="Arial" w:cs="Arial"/>
          <w:b/>
          <w:bCs/>
          <w:sz w:val="24"/>
          <w:szCs w:val="24"/>
          <w:u w:val="single"/>
        </w:rPr>
      </w:pPr>
      <w:r>
        <w:rPr>
          <w:rFonts w:ascii="Arial" w:hAnsi="Arial" w:cs="Arial"/>
          <w:sz w:val="24"/>
          <w:szCs w:val="24"/>
        </w:rPr>
        <w:br w:type="page"/>
      </w:r>
      <w:r w:rsidR="00A90B96" w:rsidRPr="00522A02">
        <w:rPr>
          <w:rFonts w:ascii="Arial" w:hAnsi="Arial" w:cs="Arial"/>
          <w:b/>
          <w:bCs/>
          <w:sz w:val="36"/>
          <w:szCs w:val="36"/>
          <w:u w:val="single"/>
        </w:rPr>
        <w:lastRenderedPageBreak/>
        <w:t>Half-page Bio #2</w:t>
      </w:r>
    </w:p>
    <w:p w14:paraId="11E1F46A" w14:textId="77777777" w:rsidR="00481F30" w:rsidRDefault="00481F30" w:rsidP="00A90B96">
      <w:pPr>
        <w:rPr>
          <w:rFonts w:ascii="Arial" w:hAnsi="Arial" w:cs="Arial"/>
          <w:sz w:val="24"/>
          <w:szCs w:val="24"/>
        </w:rPr>
      </w:pPr>
    </w:p>
    <w:p w14:paraId="4A3AB6D0" w14:textId="23D54717" w:rsidR="00C05629" w:rsidRDefault="00481F30" w:rsidP="00522A02">
      <w:pPr>
        <w:jc w:val="both"/>
        <w:rPr>
          <w:rFonts w:ascii="Arial" w:hAnsi="Arial" w:cs="Arial"/>
          <w:sz w:val="24"/>
          <w:szCs w:val="24"/>
        </w:rPr>
      </w:pPr>
      <w:r w:rsidRPr="00C05629">
        <w:rPr>
          <w:b/>
          <w:bCs/>
          <w:noProof/>
          <w:lang w:val="de-DE" w:eastAsia="de-DE"/>
        </w:rPr>
        <w:drawing>
          <wp:anchor distT="0" distB="0" distL="114300" distR="114300" simplePos="0" relativeHeight="251660288" behindDoc="0" locked="0" layoutInCell="1" allowOverlap="1" wp14:anchorId="76AC6DF1" wp14:editId="3E393C65">
            <wp:simplePos x="0" y="0"/>
            <wp:positionH relativeFrom="column">
              <wp:posOffset>0</wp:posOffset>
            </wp:positionH>
            <wp:positionV relativeFrom="paragraph">
              <wp:posOffset>-1270</wp:posOffset>
            </wp:positionV>
            <wp:extent cx="2817143" cy="1879600"/>
            <wp:effectExtent l="0" t="0" r="2540" b="6350"/>
            <wp:wrapSquare wrapText="bothSides"/>
            <wp:docPr id="3" name="Picture 3" descr="A picture containing window, person, black,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indow, person, black, stand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7143" cy="1879600"/>
                    </a:xfrm>
                    <a:prstGeom prst="rect">
                      <a:avLst/>
                    </a:prstGeom>
                  </pic:spPr>
                </pic:pic>
              </a:graphicData>
            </a:graphic>
          </wp:anchor>
        </w:drawing>
      </w:r>
      <w:r w:rsidR="00522A02" w:rsidRPr="00C05629">
        <w:rPr>
          <w:rFonts w:ascii="Arial" w:hAnsi="Arial" w:cs="Arial"/>
          <w:b/>
          <w:bCs/>
          <w:sz w:val="24"/>
          <w:szCs w:val="24"/>
        </w:rPr>
        <w:t>Kurt Friedrich Gassner</w:t>
      </w:r>
      <w:r w:rsidR="00522A02" w:rsidRPr="00522A02">
        <w:rPr>
          <w:rFonts w:ascii="Arial" w:hAnsi="Arial" w:cs="Arial"/>
          <w:sz w:val="24"/>
          <w:szCs w:val="24"/>
        </w:rPr>
        <w:t xml:space="preserve"> </w:t>
      </w:r>
      <w:r w:rsidR="00522A02">
        <w:rPr>
          <w:rFonts w:ascii="Arial" w:hAnsi="Arial" w:cs="Arial"/>
          <w:sz w:val="24"/>
          <w:szCs w:val="24"/>
        </w:rPr>
        <w:t xml:space="preserve">is </w:t>
      </w:r>
      <w:r w:rsidR="00DA7178">
        <w:rPr>
          <w:rFonts w:ascii="Arial" w:hAnsi="Arial" w:cs="Arial"/>
          <w:sz w:val="24"/>
          <w:szCs w:val="24"/>
        </w:rPr>
        <w:t xml:space="preserve">a </w:t>
      </w:r>
      <w:r w:rsidR="00522A02">
        <w:rPr>
          <w:rFonts w:ascii="Arial" w:hAnsi="Arial" w:cs="Arial"/>
          <w:sz w:val="24"/>
          <w:szCs w:val="24"/>
        </w:rPr>
        <w:t>self-made millionaire, self-help author, hypnotherapist, meditation teacher, and creative director who has spen</w:t>
      </w:r>
      <w:r w:rsidR="00C05629">
        <w:rPr>
          <w:rFonts w:ascii="Arial" w:hAnsi="Arial" w:cs="Arial"/>
          <w:sz w:val="24"/>
          <w:szCs w:val="24"/>
        </w:rPr>
        <w:t>t</w:t>
      </w:r>
      <w:r w:rsidR="00522A02">
        <w:rPr>
          <w:rFonts w:ascii="Arial" w:hAnsi="Arial" w:cs="Arial"/>
          <w:sz w:val="24"/>
          <w:szCs w:val="24"/>
        </w:rPr>
        <w:t xml:space="preserve"> </w:t>
      </w:r>
      <w:r w:rsidR="00C05629">
        <w:rPr>
          <w:rFonts w:ascii="Arial" w:hAnsi="Arial" w:cs="Arial"/>
          <w:sz w:val="24"/>
          <w:szCs w:val="24"/>
        </w:rPr>
        <w:t>his life overcoming, growing, and succeeding in various avenues. Mistakes were an inevitable part of the journey, but it is through those challenges that he learned invaluable lessons that will always stay with him.</w:t>
      </w:r>
      <w:r w:rsidR="00CF370E">
        <w:rPr>
          <w:rFonts w:ascii="Arial" w:hAnsi="Arial" w:cs="Arial"/>
          <w:sz w:val="24"/>
          <w:szCs w:val="24"/>
        </w:rPr>
        <w:t xml:space="preserve"> By gaining a better understand</w:t>
      </w:r>
      <w:r w:rsidR="005F4994">
        <w:rPr>
          <w:rFonts w:ascii="Arial" w:hAnsi="Arial" w:cs="Arial"/>
          <w:sz w:val="24"/>
          <w:szCs w:val="24"/>
        </w:rPr>
        <w:t>ing</w:t>
      </w:r>
      <w:r w:rsidR="00CF370E">
        <w:rPr>
          <w:rFonts w:ascii="Arial" w:hAnsi="Arial" w:cs="Arial"/>
          <w:sz w:val="24"/>
          <w:szCs w:val="24"/>
        </w:rPr>
        <w:t xml:space="preserve"> of the unconscious mind and studying psychology extensively, </w:t>
      </w:r>
      <w:r w:rsidR="00130DCD">
        <w:rPr>
          <w:rFonts w:ascii="Arial" w:hAnsi="Arial" w:cs="Arial"/>
          <w:sz w:val="24"/>
          <w:szCs w:val="24"/>
        </w:rPr>
        <w:t xml:space="preserve">he </w:t>
      </w:r>
      <w:r w:rsidR="00307961">
        <w:rPr>
          <w:rFonts w:ascii="Arial" w:hAnsi="Arial" w:cs="Arial"/>
          <w:sz w:val="24"/>
          <w:szCs w:val="24"/>
        </w:rPr>
        <w:t xml:space="preserve">tapped into his own </w:t>
      </w:r>
      <w:r w:rsidR="00D15DB3">
        <w:rPr>
          <w:rFonts w:ascii="Arial" w:hAnsi="Arial" w:cs="Arial"/>
          <w:sz w:val="24"/>
          <w:szCs w:val="24"/>
        </w:rPr>
        <w:t>potential and now helps others do the same.</w:t>
      </w:r>
    </w:p>
    <w:p w14:paraId="61FF8DC4" w14:textId="77777777" w:rsidR="00D15DB3" w:rsidRDefault="00D15DB3" w:rsidP="00522A02">
      <w:pPr>
        <w:jc w:val="both"/>
        <w:rPr>
          <w:rFonts w:ascii="Arial" w:hAnsi="Arial" w:cs="Arial"/>
          <w:sz w:val="24"/>
          <w:szCs w:val="24"/>
        </w:rPr>
      </w:pPr>
    </w:p>
    <w:p w14:paraId="4E9AFCD6" w14:textId="4CEA8FBA" w:rsidR="00D15DB3" w:rsidRDefault="00D15DB3" w:rsidP="00522A02">
      <w:pPr>
        <w:jc w:val="both"/>
        <w:rPr>
          <w:rFonts w:ascii="Arial" w:hAnsi="Arial" w:cs="Arial"/>
          <w:sz w:val="24"/>
          <w:szCs w:val="24"/>
        </w:rPr>
      </w:pPr>
      <w:r>
        <w:rPr>
          <w:rFonts w:ascii="Arial" w:hAnsi="Arial" w:cs="Arial"/>
          <w:sz w:val="24"/>
          <w:szCs w:val="24"/>
        </w:rPr>
        <w:t xml:space="preserve">To date, Kurt has written an array of self-improvement </w:t>
      </w:r>
      <w:r w:rsidR="002E6787">
        <w:rPr>
          <w:rFonts w:ascii="Arial" w:hAnsi="Arial" w:cs="Arial"/>
          <w:sz w:val="24"/>
          <w:szCs w:val="24"/>
        </w:rPr>
        <w:t xml:space="preserve">books, such as </w:t>
      </w:r>
      <w:r w:rsidR="002E6787" w:rsidRPr="00D76472">
        <w:rPr>
          <w:rFonts w:ascii="Arial" w:hAnsi="Arial" w:cs="Arial"/>
          <w:i/>
          <w:iCs/>
          <w:sz w:val="24"/>
          <w:szCs w:val="24"/>
        </w:rPr>
        <w:t>The Power of Forgiveness</w:t>
      </w:r>
      <w:r w:rsidR="002E6787">
        <w:rPr>
          <w:rFonts w:ascii="Arial" w:hAnsi="Arial" w:cs="Arial"/>
          <w:sz w:val="24"/>
          <w:szCs w:val="24"/>
        </w:rPr>
        <w:t xml:space="preserve">, </w:t>
      </w:r>
      <w:r w:rsidR="002E6787" w:rsidRPr="00505655">
        <w:rPr>
          <w:rFonts w:ascii="Arial" w:hAnsi="Arial" w:cs="Arial"/>
          <w:i/>
          <w:iCs/>
          <w:sz w:val="24"/>
          <w:szCs w:val="24"/>
        </w:rPr>
        <w:t>Lie or Die</w:t>
      </w:r>
      <w:r w:rsidR="002E6787">
        <w:rPr>
          <w:rFonts w:ascii="Arial" w:hAnsi="Arial" w:cs="Arial"/>
          <w:sz w:val="24"/>
          <w:szCs w:val="24"/>
        </w:rPr>
        <w:t>,</w:t>
      </w:r>
      <w:r w:rsidR="002E6787" w:rsidRPr="0045358B">
        <w:rPr>
          <w:rFonts w:ascii="Arial" w:hAnsi="Arial" w:cs="Arial"/>
          <w:sz w:val="24"/>
          <w:szCs w:val="24"/>
        </w:rPr>
        <w:t xml:space="preserve"> </w:t>
      </w:r>
      <w:r w:rsidR="002E6787" w:rsidRPr="00505655">
        <w:rPr>
          <w:rFonts w:ascii="Arial" w:hAnsi="Arial" w:cs="Arial"/>
          <w:i/>
          <w:iCs/>
          <w:sz w:val="24"/>
          <w:szCs w:val="24"/>
        </w:rPr>
        <w:t>Soul-Match</w:t>
      </w:r>
      <w:r w:rsidR="002E6787">
        <w:rPr>
          <w:rFonts w:ascii="Arial" w:hAnsi="Arial" w:cs="Arial"/>
          <w:sz w:val="24"/>
          <w:szCs w:val="24"/>
        </w:rPr>
        <w:t xml:space="preserve">, </w:t>
      </w:r>
      <w:r w:rsidR="002E6787" w:rsidRPr="00505655">
        <w:rPr>
          <w:rFonts w:ascii="Arial" w:hAnsi="Arial" w:cs="Arial"/>
          <w:i/>
          <w:iCs/>
          <w:sz w:val="24"/>
          <w:szCs w:val="24"/>
        </w:rPr>
        <w:t>Can You Inherit a Poisoned Mind?</w:t>
      </w:r>
      <w:r w:rsidR="002E6787">
        <w:rPr>
          <w:rFonts w:ascii="Arial" w:hAnsi="Arial" w:cs="Arial"/>
          <w:sz w:val="24"/>
          <w:szCs w:val="24"/>
        </w:rPr>
        <w:t xml:space="preserve"> and</w:t>
      </w:r>
      <w:r w:rsidR="002E6787" w:rsidRPr="0045358B">
        <w:rPr>
          <w:rFonts w:ascii="Arial" w:hAnsi="Arial" w:cs="Arial"/>
          <w:sz w:val="24"/>
          <w:szCs w:val="24"/>
        </w:rPr>
        <w:t xml:space="preserve"> </w:t>
      </w:r>
      <w:r w:rsidR="002E6787" w:rsidRPr="00505655">
        <w:rPr>
          <w:rFonts w:ascii="Arial" w:hAnsi="Arial" w:cs="Arial"/>
          <w:i/>
          <w:iCs/>
          <w:sz w:val="24"/>
          <w:szCs w:val="24"/>
        </w:rPr>
        <w:t>The Power of Poverty</w:t>
      </w:r>
      <w:r w:rsidR="002E6787">
        <w:rPr>
          <w:rFonts w:ascii="Arial" w:hAnsi="Arial" w:cs="Arial"/>
          <w:sz w:val="24"/>
          <w:szCs w:val="24"/>
        </w:rPr>
        <w:t xml:space="preserve">. Additionally, he authored </w:t>
      </w:r>
      <w:r w:rsidR="00D2463C">
        <w:rPr>
          <w:rFonts w:ascii="Arial" w:hAnsi="Arial" w:cs="Arial"/>
          <w:sz w:val="24"/>
          <w:szCs w:val="24"/>
        </w:rPr>
        <w:t xml:space="preserve">a children’s book that sold over a million copies throughout German-speaking countries. </w:t>
      </w:r>
      <w:r w:rsidR="00DC11E2">
        <w:rPr>
          <w:rFonts w:ascii="Arial" w:hAnsi="Arial" w:cs="Arial"/>
          <w:sz w:val="24"/>
          <w:szCs w:val="24"/>
        </w:rPr>
        <w:t>Over 20 more books are presently in the works.</w:t>
      </w:r>
    </w:p>
    <w:p w14:paraId="5CF44B87" w14:textId="77777777" w:rsidR="004B7B9B" w:rsidRDefault="004B7B9B" w:rsidP="00522A02">
      <w:pPr>
        <w:jc w:val="both"/>
        <w:rPr>
          <w:rFonts w:ascii="Arial" w:hAnsi="Arial" w:cs="Arial"/>
          <w:sz w:val="24"/>
          <w:szCs w:val="24"/>
        </w:rPr>
      </w:pPr>
    </w:p>
    <w:p w14:paraId="2D1662BB" w14:textId="3EC71531" w:rsidR="004B7B9B" w:rsidRDefault="004B7B9B" w:rsidP="00522A02">
      <w:pPr>
        <w:jc w:val="both"/>
        <w:rPr>
          <w:rFonts w:ascii="Arial" w:hAnsi="Arial" w:cs="Arial"/>
          <w:sz w:val="24"/>
          <w:szCs w:val="24"/>
        </w:rPr>
      </w:pPr>
      <w:r>
        <w:rPr>
          <w:rFonts w:ascii="Arial" w:hAnsi="Arial" w:cs="Arial"/>
          <w:sz w:val="24"/>
          <w:szCs w:val="24"/>
        </w:rPr>
        <w:t xml:space="preserve">In the entrepreneurial arena, Kurt </w:t>
      </w:r>
      <w:r w:rsidR="007B7167">
        <w:rPr>
          <w:rFonts w:ascii="Arial" w:hAnsi="Arial" w:cs="Arial"/>
          <w:sz w:val="24"/>
          <w:szCs w:val="24"/>
        </w:rPr>
        <w:t>is the</w:t>
      </w:r>
      <w:r w:rsidRPr="004B7B9B">
        <w:rPr>
          <w:rFonts w:ascii="Arial" w:hAnsi="Arial" w:cs="Arial"/>
          <w:sz w:val="24"/>
          <w:szCs w:val="24"/>
        </w:rPr>
        <w:t xml:space="preserve"> founder</w:t>
      </w:r>
      <w:r w:rsidR="007B7167">
        <w:rPr>
          <w:rFonts w:ascii="Arial" w:hAnsi="Arial" w:cs="Arial"/>
          <w:sz w:val="24"/>
          <w:szCs w:val="24"/>
        </w:rPr>
        <w:t xml:space="preserve"> of numerous business ventures, including</w:t>
      </w:r>
      <w:r w:rsidRPr="004B7B9B">
        <w:rPr>
          <w:rFonts w:ascii="Arial" w:hAnsi="Arial" w:cs="Arial"/>
          <w:sz w:val="24"/>
          <w:szCs w:val="24"/>
        </w:rPr>
        <w:t xml:space="preserve"> My Mind Guide and </w:t>
      </w:r>
      <w:proofErr w:type="spellStart"/>
      <w:r w:rsidRPr="004B7B9B">
        <w:rPr>
          <w:rFonts w:ascii="Arial" w:hAnsi="Arial" w:cs="Arial"/>
          <w:sz w:val="24"/>
          <w:szCs w:val="24"/>
        </w:rPr>
        <w:t>Trendguide</w:t>
      </w:r>
      <w:proofErr w:type="spellEnd"/>
      <w:r w:rsidRPr="004B7B9B">
        <w:rPr>
          <w:rFonts w:ascii="Arial" w:hAnsi="Arial" w:cs="Arial"/>
          <w:sz w:val="24"/>
          <w:szCs w:val="24"/>
        </w:rPr>
        <w:t xml:space="preserve"> Capital</w:t>
      </w:r>
      <w:r w:rsidR="007B7167">
        <w:rPr>
          <w:rFonts w:ascii="Arial" w:hAnsi="Arial" w:cs="Arial"/>
          <w:sz w:val="24"/>
          <w:szCs w:val="24"/>
        </w:rPr>
        <w:t xml:space="preserve">. </w:t>
      </w:r>
      <w:r w:rsidR="005C2923">
        <w:rPr>
          <w:rFonts w:ascii="Arial" w:hAnsi="Arial" w:cs="Arial"/>
          <w:sz w:val="24"/>
          <w:szCs w:val="24"/>
        </w:rPr>
        <w:t>His 40-</w:t>
      </w:r>
      <w:r w:rsidR="00644D3B">
        <w:rPr>
          <w:rFonts w:ascii="Arial" w:hAnsi="Arial" w:cs="Arial"/>
          <w:sz w:val="24"/>
          <w:szCs w:val="24"/>
        </w:rPr>
        <w:t>y</w:t>
      </w:r>
      <w:r w:rsidR="005C2923">
        <w:rPr>
          <w:rFonts w:ascii="Arial" w:hAnsi="Arial" w:cs="Arial"/>
          <w:sz w:val="24"/>
          <w:szCs w:val="24"/>
        </w:rPr>
        <w:t xml:space="preserve">ear background </w:t>
      </w:r>
      <w:r w:rsidRPr="004B7B9B">
        <w:rPr>
          <w:rFonts w:ascii="Arial" w:hAnsi="Arial" w:cs="Arial"/>
          <w:sz w:val="24"/>
          <w:szCs w:val="24"/>
        </w:rPr>
        <w:t>in</w:t>
      </w:r>
      <w:r w:rsidR="00A90E91">
        <w:rPr>
          <w:rFonts w:ascii="Arial" w:hAnsi="Arial" w:cs="Arial"/>
          <w:sz w:val="24"/>
          <w:szCs w:val="24"/>
        </w:rPr>
        <w:t xml:space="preserve"> </w:t>
      </w:r>
      <w:r w:rsidRPr="004B7B9B">
        <w:rPr>
          <w:rFonts w:ascii="Arial" w:hAnsi="Arial" w:cs="Arial"/>
          <w:sz w:val="24"/>
          <w:szCs w:val="24"/>
        </w:rPr>
        <w:t>global advertising and brand consulting</w:t>
      </w:r>
      <w:r w:rsidR="005C2923">
        <w:rPr>
          <w:rFonts w:ascii="Arial" w:hAnsi="Arial" w:cs="Arial"/>
          <w:sz w:val="24"/>
          <w:szCs w:val="24"/>
        </w:rPr>
        <w:t xml:space="preserve"> has led him to receiving various awards.</w:t>
      </w:r>
    </w:p>
    <w:p w14:paraId="6CCF7DD1" w14:textId="1FDEC189" w:rsidR="00DC11E2" w:rsidRDefault="00DC11E2" w:rsidP="00522A02">
      <w:pPr>
        <w:jc w:val="both"/>
        <w:rPr>
          <w:rFonts w:ascii="Arial" w:hAnsi="Arial" w:cs="Arial"/>
          <w:sz w:val="24"/>
          <w:szCs w:val="24"/>
        </w:rPr>
      </w:pPr>
    </w:p>
    <w:p w14:paraId="760C0740" w14:textId="6092E437" w:rsidR="00A90B96" w:rsidRDefault="005F4994" w:rsidP="00C471E3">
      <w:pPr>
        <w:jc w:val="both"/>
        <w:rPr>
          <w:rFonts w:ascii="Arial" w:hAnsi="Arial" w:cs="Arial"/>
          <w:sz w:val="24"/>
          <w:szCs w:val="24"/>
        </w:rPr>
      </w:pPr>
      <w:r>
        <w:rPr>
          <w:rFonts w:ascii="Arial" w:hAnsi="Arial" w:cs="Arial"/>
          <w:sz w:val="24"/>
          <w:szCs w:val="24"/>
        </w:rPr>
        <w:t xml:space="preserve">When he has some free time, Kurt </w:t>
      </w:r>
      <w:r w:rsidRPr="00522A02">
        <w:rPr>
          <w:rFonts w:ascii="Arial" w:hAnsi="Arial" w:cs="Arial"/>
          <w:sz w:val="24"/>
          <w:szCs w:val="24"/>
        </w:rPr>
        <w:t>Friedrich Gassner</w:t>
      </w:r>
      <w:r w:rsidR="00D428E2">
        <w:rPr>
          <w:rFonts w:ascii="Arial" w:hAnsi="Arial" w:cs="Arial"/>
          <w:sz w:val="24"/>
          <w:szCs w:val="24"/>
        </w:rPr>
        <w:t xml:space="preserve"> enjoys</w:t>
      </w:r>
      <w:r w:rsidR="009A5A90">
        <w:rPr>
          <w:rFonts w:ascii="Arial" w:hAnsi="Arial" w:cs="Arial"/>
          <w:sz w:val="24"/>
          <w:szCs w:val="24"/>
        </w:rPr>
        <w:t xml:space="preserve"> going to the theater,</w:t>
      </w:r>
      <w:r w:rsidR="00692055">
        <w:rPr>
          <w:rFonts w:ascii="Arial" w:hAnsi="Arial" w:cs="Arial"/>
          <w:sz w:val="24"/>
          <w:szCs w:val="24"/>
        </w:rPr>
        <w:t xml:space="preserve"> biking, </w:t>
      </w:r>
      <w:r w:rsidR="00A90B12">
        <w:rPr>
          <w:rFonts w:ascii="Arial" w:hAnsi="Arial" w:cs="Arial"/>
          <w:sz w:val="24"/>
          <w:szCs w:val="24"/>
        </w:rPr>
        <w:t xml:space="preserve">and </w:t>
      </w:r>
      <w:r w:rsidR="00692055">
        <w:rPr>
          <w:rFonts w:ascii="Arial" w:hAnsi="Arial" w:cs="Arial"/>
          <w:sz w:val="24"/>
          <w:szCs w:val="24"/>
        </w:rPr>
        <w:t>hiking</w:t>
      </w:r>
      <w:r w:rsidR="005C2923">
        <w:rPr>
          <w:rFonts w:ascii="Arial" w:hAnsi="Arial" w:cs="Arial"/>
          <w:sz w:val="24"/>
          <w:szCs w:val="24"/>
        </w:rPr>
        <w:t xml:space="preserve">. </w:t>
      </w:r>
      <w:r w:rsidR="00A90E91">
        <w:rPr>
          <w:rFonts w:ascii="Arial" w:hAnsi="Arial" w:cs="Arial"/>
          <w:sz w:val="24"/>
          <w:szCs w:val="24"/>
        </w:rPr>
        <w:t>A</w:t>
      </w:r>
      <w:r w:rsidR="005C2923">
        <w:rPr>
          <w:rFonts w:ascii="Arial" w:hAnsi="Arial" w:cs="Arial"/>
          <w:sz w:val="24"/>
          <w:szCs w:val="24"/>
        </w:rPr>
        <w:t xml:space="preserve">n avid </w:t>
      </w:r>
      <w:r w:rsidR="00692055">
        <w:rPr>
          <w:rFonts w:ascii="Arial" w:hAnsi="Arial" w:cs="Arial"/>
          <w:sz w:val="24"/>
          <w:szCs w:val="24"/>
        </w:rPr>
        <w:t>globetrott</w:t>
      </w:r>
      <w:r w:rsidR="005C2923">
        <w:rPr>
          <w:rFonts w:ascii="Arial" w:hAnsi="Arial" w:cs="Arial"/>
          <w:sz w:val="24"/>
          <w:szCs w:val="24"/>
        </w:rPr>
        <w:t xml:space="preserve">er, he </w:t>
      </w:r>
      <w:r w:rsidR="004872FF">
        <w:rPr>
          <w:rFonts w:ascii="Arial" w:hAnsi="Arial" w:cs="Arial"/>
          <w:sz w:val="24"/>
          <w:szCs w:val="24"/>
        </w:rPr>
        <w:t>is known for being</w:t>
      </w:r>
      <w:r w:rsidR="005C2923" w:rsidRPr="005C2923">
        <w:rPr>
          <w:rFonts w:ascii="Arial" w:hAnsi="Arial" w:cs="Arial"/>
          <w:sz w:val="24"/>
          <w:szCs w:val="24"/>
        </w:rPr>
        <w:t xml:space="preserve"> in a new city </w:t>
      </w:r>
      <w:r w:rsidR="004872FF">
        <w:rPr>
          <w:rFonts w:ascii="Arial" w:hAnsi="Arial" w:cs="Arial"/>
          <w:sz w:val="24"/>
          <w:szCs w:val="24"/>
        </w:rPr>
        <w:t xml:space="preserve">and </w:t>
      </w:r>
      <w:r w:rsidR="005C2923" w:rsidRPr="005C2923">
        <w:rPr>
          <w:rFonts w:ascii="Arial" w:hAnsi="Arial" w:cs="Arial"/>
          <w:sz w:val="24"/>
          <w:szCs w:val="24"/>
        </w:rPr>
        <w:t xml:space="preserve">choosing the </w:t>
      </w:r>
      <w:r w:rsidR="004872FF">
        <w:rPr>
          <w:rFonts w:ascii="Arial" w:hAnsi="Arial" w:cs="Arial"/>
          <w:sz w:val="24"/>
          <w:szCs w:val="24"/>
        </w:rPr>
        <w:t>“</w:t>
      </w:r>
      <w:r w:rsidR="005C2923" w:rsidRPr="005C2923">
        <w:rPr>
          <w:rFonts w:ascii="Arial" w:hAnsi="Arial" w:cs="Arial"/>
          <w:sz w:val="24"/>
          <w:szCs w:val="24"/>
        </w:rPr>
        <w:t>wrong</w:t>
      </w:r>
      <w:r w:rsidR="004872FF">
        <w:rPr>
          <w:rFonts w:ascii="Arial" w:hAnsi="Arial" w:cs="Arial"/>
          <w:sz w:val="24"/>
          <w:szCs w:val="24"/>
        </w:rPr>
        <w:t>”</w:t>
      </w:r>
      <w:r w:rsidR="005C2923" w:rsidRPr="005C2923">
        <w:rPr>
          <w:rFonts w:ascii="Arial" w:hAnsi="Arial" w:cs="Arial"/>
          <w:sz w:val="24"/>
          <w:szCs w:val="24"/>
        </w:rPr>
        <w:t xml:space="preserve"> direction</w:t>
      </w:r>
      <w:r w:rsidR="004872FF">
        <w:rPr>
          <w:rFonts w:ascii="Arial" w:hAnsi="Arial" w:cs="Arial"/>
          <w:sz w:val="24"/>
          <w:szCs w:val="24"/>
        </w:rPr>
        <w:t xml:space="preserve">, </w:t>
      </w:r>
      <w:r w:rsidR="00A90B12">
        <w:rPr>
          <w:rFonts w:ascii="Arial" w:hAnsi="Arial" w:cs="Arial"/>
          <w:sz w:val="24"/>
          <w:szCs w:val="24"/>
        </w:rPr>
        <w:t xml:space="preserve">which leads to the </w:t>
      </w:r>
      <w:r w:rsidR="00E97700">
        <w:rPr>
          <w:rFonts w:ascii="Arial" w:hAnsi="Arial" w:cs="Arial"/>
          <w:sz w:val="24"/>
          <w:szCs w:val="24"/>
        </w:rPr>
        <w:t xml:space="preserve">most memorable adventures. To him, </w:t>
      </w:r>
      <w:r w:rsidR="00E97700" w:rsidRPr="00A90E91">
        <w:rPr>
          <w:rFonts w:ascii="Arial" w:hAnsi="Arial" w:cs="Arial"/>
          <w:b/>
          <w:bCs/>
          <w:sz w:val="24"/>
          <w:szCs w:val="24"/>
        </w:rPr>
        <w:t>“the way is the goal.”</w:t>
      </w:r>
      <w:r w:rsidR="00E97700">
        <w:rPr>
          <w:rFonts w:ascii="Arial" w:hAnsi="Arial" w:cs="Arial"/>
          <w:sz w:val="24"/>
          <w:szCs w:val="24"/>
        </w:rPr>
        <w:t xml:space="preserve"> </w:t>
      </w:r>
      <w:r w:rsidR="005C2923">
        <w:rPr>
          <w:rFonts w:ascii="Arial" w:hAnsi="Arial" w:cs="Arial"/>
          <w:sz w:val="24"/>
          <w:szCs w:val="24"/>
        </w:rPr>
        <w:t xml:space="preserve">Kurt </w:t>
      </w:r>
      <w:r w:rsidR="00692055">
        <w:rPr>
          <w:rFonts w:ascii="Arial" w:hAnsi="Arial" w:cs="Arial"/>
          <w:sz w:val="24"/>
          <w:szCs w:val="24"/>
        </w:rPr>
        <w:t xml:space="preserve">has been married for nearly four decades and is the father of two children. </w:t>
      </w:r>
    </w:p>
    <w:p w14:paraId="4A39C4F5" w14:textId="77777777" w:rsidR="00B30AF0" w:rsidRDefault="00B30AF0" w:rsidP="00A90B96">
      <w:pPr>
        <w:rPr>
          <w:rFonts w:ascii="Arial" w:hAnsi="Arial" w:cs="Arial"/>
          <w:sz w:val="24"/>
          <w:szCs w:val="24"/>
        </w:rPr>
      </w:pPr>
    </w:p>
    <w:p w14:paraId="02AB6C7A" w14:textId="77777777" w:rsidR="00B30AF0" w:rsidRDefault="00B30AF0" w:rsidP="00A90B96">
      <w:pPr>
        <w:rPr>
          <w:rFonts w:ascii="Arial" w:hAnsi="Arial" w:cs="Arial"/>
          <w:sz w:val="24"/>
          <w:szCs w:val="24"/>
        </w:rPr>
      </w:pPr>
    </w:p>
    <w:p w14:paraId="4BE828ED" w14:textId="77777777" w:rsidR="00B30AF0" w:rsidRDefault="00B30AF0" w:rsidP="00A90B96">
      <w:pPr>
        <w:rPr>
          <w:rFonts w:ascii="Arial" w:hAnsi="Arial" w:cs="Arial"/>
          <w:sz w:val="24"/>
          <w:szCs w:val="24"/>
        </w:rPr>
      </w:pPr>
    </w:p>
    <w:p w14:paraId="02DDC124" w14:textId="77777777" w:rsidR="00B30AF0" w:rsidRDefault="00B30AF0" w:rsidP="00A90B96">
      <w:pPr>
        <w:rPr>
          <w:rFonts w:ascii="Arial" w:hAnsi="Arial" w:cs="Arial"/>
          <w:sz w:val="24"/>
          <w:szCs w:val="24"/>
        </w:rPr>
      </w:pPr>
    </w:p>
    <w:p w14:paraId="704C8D75" w14:textId="77777777" w:rsidR="009C7EC5" w:rsidRDefault="009C7EC5" w:rsidP="00A90B96">
      <w:pPr>
        <w:rPr>
          <w:rFonts w:ascii="Arial" w:hAnsi="Arial" w:cs="Arial"/>
          <w:sz w:val="24"/>
          <w:szCs w:val="24"/>
        </w:rPr>
      </w:pPr>
    </w:p>
    <w:p w14:paraId="5F0DC0CF" w14:textId="77777777" w:rsidR="009C7EC5" w:rsidRDefault="009C7EC5" w:rsidP="00A90B96">
      <w:pPr>
        <w:rPr>
          <w:rFonts w:ascii="Arial" w:hAnsi="Arial" w:cs="Arial"/>
          <w:sz w:val="24"/>
          <w:szCs w:val="24"/>
        </w:rPr>
      </w:pPr>
    </w:p>
    <w:p w14:paraId="08811355" w14:textId="77777777" w:rsidR="009C7EC5" w:rsidRDefault="009C7EC5" w:rsidP="00A90B96">
      <w:pPr>
        <w:rPr>
          <w:rFonts w:ascii="Arial" w:hAnsi="Arial" w:cs="Arial"/>
          <w:sz w:val="24"/>
          <w:szCs w:val="24"/>
        </w:rPr>
      </w:pPr>
    </w:p>
    <w:p w14:paraId="5D040A80" w14:textId="77777777" w:rsidR="009C7EC5" w:rsidRDefault="009C7EC5" w:rsidP="00A90B96">
      <w:pPr>
        <w:rPr>
          <w:rFonts w:ascii="Arial" w:hAnsi="Arial" w:cs="Arial"/>
          <w:sz w:val="24"/>
          <w:szCs w:val="24"/>
        </w:rPr>
      </w:pPr>
    </w:p>
    <w:p w14:paraId="31C52E68" w14:textId="77777777" w:rsidR="009C7EC5" w:rsidRDefault="009C7EC5" w:rsidP="00A90B96">
      <w:pPr>
        <w:rPr>
          <w:rFonts w:ascii="Arial" w:hAnsi="Arial" w:cs="Arial"/>
          <w:sz w:val="24"/>
          <w:szCs w:val="24"/>
        </w:rPr>
      </w:pPr>
    </w:p>
    <w:p w14:paraId="23A36E7D" w14:textId="77777777" w:rsidR="009C7EC5" w:rsidRDefault="009C7EC5" w:rsidP="00A90B96">
      <w:pPr>
        <w:rPr>
          <w:rFonts w:ascii="Arial" w:hAnsi="Arial" w:cs="Arial"/>
          <w:sz w:val="24"/>
          <w:szCs w:val="24"/>
        </w:rPr>
      </w:pPr>
    </w:p>
    <w:p w14:paraId="5B06E9FD" w14:textId="77777777" w:rsidR="009C7EC5" w:rsidRDefault="009C7EC5" w:rsidP="00A90B96">
      <w:pPr>
        <w:rPr>
          <w:rFonts w:ascii="Arial" w:hAnsi="Arial" w:cs="Arial"/>
          <w:sz w:val="24"/>
          <w:szCs w:val="24"/>
        </w:rPr>
      </w:pPr>
    </w:p>
    <w:p w14:paraId="730EF09A" w14:textId="77777777" w:rsidR="009C7EC5" w:rsidRDefault="009C7EC5" w:rsidP="00A90B96">
      <w:pPr>
        <w:rPr>
          <w:rFonts w:ascii="Arial" w:hAnsi="Arial" w:cs="Arial"/>
          <w:sz w:val="24"/>
          <w:szCs w:val="24"/>
        </w:rPr>
      </w:pPr>
    </w:p>
    <w:p w14:paraId="40A5B0D4" w14:textId="77777777" w:rsidR="009C7EC5" w:rsidRDefault="009C7EC5" w:rsidP="00A90B96">
      <w:pPr>
        <w:rPr>
          <w:rFonts w:ascii="Arial" w:hAnsi="Arial" w:cs="Arial"/>
          <w:sz w:val="24"/>
          <w:szCs w:val="24"/>
        </w:rPr>
      </w:pPr>
    </w:p>
    <w:p w14:paraId="7C79F4C6" w14:textId="77777777" w:rsidR="009C7EC5" w:rsidRDefault="009C7EC5" w:rsidP="00A90B96">
      <w:pPr>
        <w:rPr>
          <w:rFonts w:ascii="Arial" w:hAnsi="Arial" w:cs="Arial"/>
          <w:sz w:val="24"/>
          <w:szCs w:val="24"/>
        </w:rPr>
      </w:pPr>
    </w:p>
    <w:p w14:paraId="1F3E62B1" w14:textId="77777777" w:rsidR="009C7EC5" w:rsidRDefault="009C7EC5" w:rsidP="00A90B96">
      <w:pPr>
        <w:rPr>
          <w:rFonts w:ascii="Arial" w:hAnsi="Arial" w:cs="Arial"/>
          <w:sz w:val="24"/>
          <w:szCs w:val="24"/>
        </w:rPr>
      </w:pPr>
    </w:p>
    <w:p w14:paraId="152E9B57" w14:textId="4E3C6E61" w:rsidR="00A90B96" w:rsidRPr="009C7EC5" w:rsidRDefault="00A90B96" w:rsidP="00A90B96">
      <w:pPr>
        <w:rPr>
          <w:rFonts w:ascii="Arial" w:hAnsi="Arial" w:cs="Arial"/>
          <w:b/>
          <w:bCs/>
          <w:sz w:val="36"/>
          <w:szCs w:val="36"/>
          <w:u w:val="single"/>
        </w:rPr>
      </w:pPr>
      <w:r w:rsidRPr="009C7EC5">
        <w:rPr>
          <w:rFonts w:ascii="Arial" w:hAnsi="Arial" w:cs="Arial"/>
          <w:b/>
          <w:bCs/>
          <w:sz w:val="36"/>
          <w:szCs w:val="36"/>
          <w:u w:val="single"/>
        </w:rPr>
        <w:lastRenderedPageBreak/>
        <w:t xml:space="preserve">Micro Bio for </w:t>
      </w:r>
      <w:r w:rsidR="00087191">
        <w:rPr>
          <w:rFonts w:ascii="Arial" w:hAnsi="Arial" w:cs="Arial"/>
          <w:b/>
          <w:bCs/>
          <w:sz w:val="36"/>
          <w:szCs w:val="36"/>
          <w:u w:val="single"/>
        </w:rPr>
        <w:t>Instagram</w:t>
      </w:r>
    </w:p>
    <w:p w14:paraId="00493E8E" w14:textId="77777777" w:rsidR="009C7EC5" w:rsidRDefault="009C7EC5" w:rsidP="00A90B96">
      <w:pPr>
        <w:rPr>
          <w:rFonts w:ascii="Arial" w:hAnsi="Arial" w:cs="Arial"/>
          <w:sz w:val="24"/>
          <w:szCs w:val="24"/>
        </w:rPr>
      </w:pPr>
    </w:p>
    <w:p w14:paraId="4C516522" w14:textId="2D6DADB9" w:rsidR="009C5AFB" w:rsidRDefault="009C7EC5" w:rsidP="00A90B96">
      <w:pPr>
        <w:rPr>
          <w:rFonts w:ascii="Arial" w:hAnsi="Arial" w:cs="Arial"/>
          <w:sz w:val="24"/>
          <w:szCs w:val="24"/>
        </w:rPr>
      </w:pPr>
      <w:r>
        <w:rPr>
          <w:rFonts w:ascii="Arial" w:hAnsi="Arial" w:cs="Arial"/>
          <w:sz w:val="24"/>
          <w:szCs w:val="24"/>
        </w:rPr>
        <w:t>Unconscious Mind Master</w:t>
      </w:r>
      <w:r w:rsidR="002C3B32">
        <w:rPr>
          <w:rFonts w:ascii="Arial" w:hAnsi="Arial" w:cs="Arial"/>
          <w:sz w:val="24"/>
          <w:szCs w:val="24"/>
        </w:rPr>
        <w:t xml:space="preserve"> </w:t>
      </w:r>
      <w:commentRangeStart w:id="4"/>
      <w:r w:rsidR="002B25BD" w:rsidRPr="002B25BD">
        <w:rPr>
          <w:rFonts w:ascii="Segoe UI Emoji" w:hAnsi="Segoe UI Emoji" w:cs="Segoe UI Emoji"/>
          <w:sz w:val="24"/>
          <w:szCs w:val="24"/>
        </w:rPr>
        <w:t>🧘</w:t>
      </w:r>
      <w:r w:rsidR="002B25BD" w:rsidRPr="002B25BD">
        <w:rPr>
          <w:rFonts w:ascii="Arial" w:hAnsi="Arial" w:cs="Arial"/>
          <w:sz w:val="24"/>
          <w:szCs w:val="24"/>
        </w:rPr>
        <w:t>‍♂️</w:t>
      </w:r>
      <w:commentRangeEnd w:id="4"/>
      <w:r w:rsidR="002B25BD">
        <w:rPr>
          <w:rStyle w:val="Kommentarzeichen"/>
        </w:rPr>
        <w:commentReference w:id="4"/>
      </w:r>
      <w:r w:rsidR="002B25BD">
        <w:rPr>
          <w:rFonts w:ascii="Arial" w:hAnsi="Arial" w:cs="Arial"/>
          <w:sz w:val="24"/>
          <w:szCs w:val="24"/>
        </w:rPr>
        <w:t xml:space="preserve"> </w:t>
      </w:r>
    </w:p>
    <w:p w14:paraId="3C474F67" w14:textId="3CB08308" w:rsidR="009C5AFB" w:rsidRDefault="009C5AFB" w:rsidP="00A90B96">
      <w:pPr>
        <w:rPr>
          <w:rFonts w:ascii="Arial" w:hAnsi="Arial" w:cs="Arial"/>
          <w:sz w:val="24"/>
          <w:szCs w:val="24"/>
        </w:rPr>
      </w:pPr>
      <w:r>
        <w:rPr>
          <w:rFonts w:ascii="Arial" w:hAnsi="Arial" w:cs="Arial"/>
          <w:sz w:val="24"/>
          <w:szCs w:val="24"/>
        </w:rPr>
        <w:t>Self-help Author</w:t>
      </w:r>
      <w:r w:rsidR="00F03E02">
        <w:rPr>
          <w:rFonts w:ascii="Arial" w:hAnsi="Arial" w:cs="Arial"/>
          <w:sz w:val="24"/>
          <w:szCs w:val="24"/>
        </w:rPr>
        <w:t xml:space="preserve"> </w:t>
      </w:r>
      <w:commentRangeStart w:id="5"/>
      <w:r w:rsidR="00F03E02" w:rsidRPr="00F03E02">
        <w:rPr>
          <w:rFonts w:ascii="Segoe UI Emoji" w:hAnsi="Segoe UI Emoji" w:cs="Segoe UI Emoji"/>
          <w:sz w:val="24"/>
          <w:szCs w:val="24"/>
        </w:rPr>
        <w:t>📚</w:t>
      </w:r>
      <w:commentRangeEnd w:id="5"/>
      <w:r w:rsidR="00F03E02">
        <w:rPr>
          <w:rStyle w:val="Kommentarzeichen"/>
        </w:rPr>
        <w:commentReference w:id="5"/>
      </w:r>
      <w:r w:rsidR="002B25BD">
        <w:rPr>
          <w:rFonts w:ascii="Segoe UI Emoji" w:hAnsi="Segoe UI Emoji" w:cs="Segoe UI Emoji"/>
          <w:sz w:val="24"/>
          <w:szCs w:val="24"/>
        </w:rPr>
        <w:t xml:space="preserve"> </w:t>
      </w:r>
    </w:p>
    <w:p w14:paraId="272226E5" w14:textId="5A9F8E77" w:rsidR="009C5AFB" w:rsidRDefault="009C5AFB" w:rsidP="00A90B96">
      <w:pPr>
        <w:rPr>
          <w:rFonts w:ascii="Arial" w:hAnsi="Arial" w:cs="Arial"/>
          <w:sz w:val="24"/>
          <w:szCs w:val="24"/>
        </w:rPr>
      </w:pPr>
      <w:r>
        <w:rPr>
          <w:rFonts w:ascii="Arial" w:hAnsi="Arial" w:cs="Arial"/>
          <w:sz w:val="24"/>
          <w:szCs w:val="24"/>
        </w:rPr>
        <w:t>Hypnotherapist</w:t>
      </w:r>
      <w:r w:rsidR="004752D1">
        <w:rPr>
          <w:rFonts w:ascii="Arial" w:hAnsi="Arial" w:cs="Arial"/>
          <w:sz w:val="24"/>
          <w:szCs w:val="24"/>
        </w:rPr>
        <w:t xml:space="preserve"> </w:t>
      </w:r>
      <w:commentRangeStart w:id="6"/>
      <w:r w:rsidR="004752D1" w:rsidRPr="004752D1">
        <w:rPr>
          <w:rFonts w:ascii="Segoe UI Emoji" w:hAnsi="Segoe UI Emoji" w:cs="Segoe UI Emoji"/>
          <w:sz w:val="24"/>
          <w:szCs w:val="24"/>
        </w:rPr>
        <w:t>👁</w:t>
      </w:r>
      <w:r w:rsidR="004752D1" w:rsidRPr="004752D1">
        <w:rPr>
          <w:rFonts w:ascii="Arial" w:hAnsi="Arial" w:cs="Arial"/>
          <w:sz w:val="24"/>
          <w:szCs w:val="24"/>
        </w:rPr>
        <w:t>️</w:t>
      </w:r>
      <w:commentRangeEnd w:id="6"/>
      <w:r w:rsidR="0011285C">
        <w:rPr>
          <w:rStyle w:val="Kommentarzeichen"/>
        </w:rPr>
        <w:commentReference w:id="6"/>
      </w:r>
      <w:r w:rsidR="002B25BD">
        <w:rPr>
          <w:rFonts w:ascii="Arial" w:hAnsi="Arial" w:cs="Arial"/>
          <w:sz w:val="24"/>
          <w:szCs w:val="24"/>
        </w:rPr>
        <w:t xml:space="preserve"> </w:t>
      </w:r>
    </w:p>
    <w:p w14:paraId="02141FF4" w14:textId="36294CCA" w:rsidR="009C7EC5" w:rsidRDefault="009C5AFB" w:rsidP="00A90B96">
      <w:pPr>
        <w:rPr>
          <w:rFonts w:ascii="Arial" w:hAnsi="Arial" w:cs="Arial"/>
          <w:sz w:val="24"/>
          <w:szCs w:val="24"/>
        </w:rPr>
      </w:pPr>
      <w:r>
        <w:rPr>
          <w:rFonts w:ascii="Arial" w:hAnsi="Arial" w:cs="Arial"/>
          <w:sz w:val="24"/>
          <w:szCs w:val="24"/>
        </w:rPr>
        <w:t>Visionary</w:t>
      </w:r>
      <w:r w:rsidR="004752D1">
        <w:rPr>
          <w:rFonts w:ascii="Arial" w:hAnsi="Arial" w:cs="Arial"/>
          <w:sz w:val="24"/>
          <w:szCs w:val="24"/>
        </w:rPr>
        <w:t xml:space="preserve"> </w:t>
      </w:r>
      <w:commentRangeStart w:id="7"/>
      <w:r w:rsidR="0011285C" w:rsidRPr="0011285C">
        <w:rPr>
          <w:rFonts w:ascii="Segoe UI Emoji" w:hAnsi="Segoe UI Emoji" w:cs="Segoe UI Emoji"/>
          <w:sz w:val="24"/>
          <w:szCs w:val="24"/>
        </w:rPr>
        <w:t>💡</w:t>
      </w:r>
      <w:commentRangeEnd w:id="7"/>
      <w:r w:rsidR="0011285C">
        <w:rPr>
          <w:rStyle w:val="Kommentarzeichen"/>
        </w:rPr>
        <w:commentReference w:id="7"/>
      </w:r>
      <w:r w:rsidR="002B25BD">
        <w:rPr>
          <w:rFonts w:ascii="Segoe UI Emoji" w:hAnsi="Segoe UI Emoji" w:cs="Segoe UI Emoji"/>
          <w:sz w:val="24"/>
          <w:szCs w:val="24"/>
        </w:rPr>
        <w:t xml:space="preserve"> </w:t>
      </w:r>
    </w:p>
    <w:p w14:paraId="65B3DCEB" w14:textId="77777777" w:rsidR="00AC6C82" w:rsidRDefault="009C5AFB" w:rsidP="00A90B96">
      <w:pPr>
        <w:rPr>
          <w:rFonts w:ascii="Arial" w:hAnsi="Arial" w:cs="Arial"/>
          <w:sz w:val="24"/>
          <w:szCs w:val="24"/>
        </w:rPr>
      </w:pPr>
      <w:r>
        <w:rPr>
          <w:rFonts w:ascii="Arial" w:hAnsi="Arial" w:cs="Arial"/>
          <w:sz w:val="24"/>
          <w:szCs w:val="24"/>
        </w:rPr>
        <w:t xml:space="preserve">Mission: to </w:t>
      </w:r>
      <w:r w:rsidR="00AC6C82">
        <w:rPr>
          <w:rFonts w:ascii="Arial" w:hAnsi="Arial" w:cs="Arial"/>
          <w:sz w:val="24"/>
          <w:szCs w:val="24"/>
        </w:rPr>
        <w:t xml:space="preserve">help people unleash the power </w:t>
      </w:r>
    </w:p>
    <w:p w14:paraId="0E13E9F5" w14:textId="6973A7E3" w:rsidR="009C7EC5" w:rsidRDefault="00AC6C82" w:rsidP="001A68FA">
      <w:pPr>
        <w:rPr>
          <w:rFonts w:ascii="Arial" w:hAnsi="Arial" w:cs="Arial"/>
          <w:sz w:val="24"/>
          <w:szCs w:val="24"/>
        </w:rPr>
      </w:pPr>
      <w:r>
        <w:rPr>
          <w:rFonts w:ascii="Arial" w:hAnsi="Arial" w:cs="Arial"/>
          <w:sz w:val="24"/>
          <w:szCs w:val="24"/>
        </w:rPr>
        <w:t>of their unconscious mind.</w:t>
      </w:r>
      <w:r w:rsidR="001A68FA">
        <w:rPr>
          <w:rFonts w:ascii="Arial" w:hAnsi="Arial" w:cs="Arial"/>
          <w:sz w:val="24"/>
          <w:szCs w:val="24"/>
        </w:rPr>
        <w:t xml:space="preserve"> </w:t>
      </w:r>
      <w:commentRangeStart w:id="8"/>
      <w:r w:rsidR="001A68FA" w:rsidRPr="001A68FA">
        <w:rPr>
          <w:rFonts w:ascii="Segoe UI Emoji" w:hAnsi="Segoe UI Emoji" w:cs="Segoe UI Emoji"/>
          <w:sz w:val="24"/>
          <w:szCs w:val="24"/>
        </w:rPr>
        <w:t>🧠⚡</w:t>
      </w:r>
      <w:commentRangeEnd w:id="8"/>
      <w:r w:rsidR="001A68FA">
        <w:rPr>
          <w:rStyle w:val="Kommentarzeichen"/>
        </w:rPr>
        <w:commentReference w:id="8"/>
      </w:r>
      <w:r w:rsidR="002B25BD">
        <w:rPr>
          <w:rFonts w:ascii="Segoe UI Emoji" w:hAnsi="Segoe UI Emoji" w:cs="Segoe UI Emoji"/>
          <w:sz w:val="24"/>
          <w:szCs w:val="24"/>
        </w:rPr>
        <w:t xml:space="preserve"> </w:t>
      </w:r>
    </w:p>
    <w:p w14:paraId="43429F7C" w14:textId="13953C55" w:rsidR="00A90B96" w:rsidRDefault="00A90B96" w:rsidP="00A90B96">
      <w:pPr>
        <w:rPr>
          <w:rFonts w:ascii="Arial" w:hAnsi="Arial" w:cs="Arial"/>
          <w:sz w:val="24"/>
          <w:szCs w:val="24"/>
        </w:rPr>
      </w:pPr>
    </w:p>
    <w:p w14:paraId="0ECE99F0" w14:textId="77777777" w:rsidR="00ED2889" w:rsidRDefault="00ED2889" w:rsidP="00A90B96">
      <w:pPr>
        <w:rPr>
          <w:rFonts w:ascii="Arial" w:hAnsi="Arial" w:cs="Arial"/>
          <w:sz w:val="24"/>
          <w:szCs w:val="24"/>
        </w:rPr>
      </w:pPr>
    </w:p>
    <w:p w14:paraId="41998C60" w14:textId="06D2CDDC" w:rsidR="00A90B96" w:rsidRPr="00087191" w:rsidRDefault="00A90B96" w:rsidP="00A90B96">
      <w:pPr>
        <w:rPr>
          <w:rFonts w:ascii="Arial" w:hAnsi="Arial" w:cs="Arial"/>
          <w:b/>
          <w:bCs/>
          <w:sz w:val="36"/>
          <w:szCs w:val="36"/>
          <w:u w:val="single"/>
        </w:rPr>
      </w:pPr>
      <w:r w:rsidRPr="00087191">
        <w:rPr>
          <w:rFonts w:ascii="Arial" w:hAnsi="Arial" w:cs="Arial"/>
          <w:b/>
          <w:bCs/>
          <w:sz w:val="36"/>
          <w:szCs w:val="36"/>
          <w:u w:val="single"/>
        </w:rPr>
        <w:t xml:space="preserve">Micro Bio for </w:t>
      </w:r>
      <w:r w:rsidR="00087191">
        <w:rPr>
          <w:rFonts w:ascii="Arial" w:hAnsi="Arial" w:cs="Arial"/>
          <w:b/>
          <w:bCs/>
          <w:sz w:val="36"/>
          <w:szCs w:val="36"/>
          <w:u w:val="single"/>
        </w:rPr>
        <w:t>Twitter</w:t>
      </w:r>
    </w:p>
    <w:p w14:paraId="25F4D8E9" w14:textId="77777777" w:rsidR="002B25BD" w:rsidRDefault="002B25BD" w:rsidP="00A90B96">
      <w:pPr>
        <w:rPr>
          <w:rFonts w:ascii="Arial" w:hAnsi="Arial" w:cs="Arial"/>
          <w:sz w:val="24"/>
          <w:szCs w:val="24"/>
        </w:rPr>
      </w:pPr>
    </w:p>
    <w:p w14:paraId="478FBD87" w14:textId="2632953A" w:rsidR="002B25BD" w:rsidRDefault="002B25BD" w:rsidP="00DE5459">
      <w:pPr>
        <w:jc w:val="both"/>
        <w:rPr>
          <w:rFonts w:ascii="Arial" w:hAnsi="Arial" w:cs="Arial"/>
          <w:sz w:val="24"/>
          <w:szCs w:val="24"/>
        </w:rPr>
      </w:pPr>
      <w:r>
        <w:rPr>
          <w:rFonts w:ascii="Arial" w:hAnsi="Arial" w:cs="Arial"/>
          <w:sz w:val="24"/>
          <w:szCs w:val="24"/>
        </w:rPr>
        <w:t>A</w:t>
      </w:r>
      <w:r w:rsidR="008750E9">
        <w:rPr>
          <w:rFonts w:ascii="Arial" w:hAnsi="Arial" w:cs="Arial"/>
          <w:sz w:val="24"/>
          <w:szCs w:val="24"/>
        </w:rPr>
        <w:t xml:space="preserve"> Ma</w:t>
      </w:r>
      <w:r>
        <w:rPr>
          <w:rFonts w:ascii="Arial" w:hAnsi="Arial" w:cs="Arial"/>
          <w:sz w:val="24"/>
          <w:szCs w:val="24"/>
        </w:rPr>
        <w:t xml:space="preserve">ster of the </w:t>
      </w:r>
      <w:r w:rsidR="00DE5459">
        <w:rPr>
          <w:rFonts w:ascii="Arial" w:hAnsi="Arial" w:cs="Arial"/>
          <w:sz w:val="24"/>
          <w:szCs w:val="24"/>
        </w:rPr>
        <w:t>U</w:t>
      </w:r>
      <w:r>
        <w:rPr>
          <w:rFonts w:ascii="Arial" w:hAnsi="Arial" w:cs="Arial"/>
          <w:sz w:val="24"/>
          <w:szCs w:val="24"/>
        </w:rPr>
        <w:t xml:space="preserve">nconscious </w:t>
      </w:r>
      <w:r w:rsidR="00DE5459">
        <w:rPr>
          <w:rFonts w:ascii="Arial" w:hAnsi="Arial" w:cs="Arial"/>
          <w:sz w:val="24"/>
          <w:szCs w:val="24"/>
        </w:rPr>
        <w:t>M</w:t>
      </w:r>
      <w:r>
        <w:rPr>
          <w:rFonts w:ascii="Arial" w:hAnsi="Arial" w:cs="Arial"/>
          <w:sz w:val="24"/>
          <w:szCs w:val="24"/>
        </w:rPr>
        <w:t>ind</w:t>
      </w:r>
      <w:r w:rsidR="00087191">
        <w:rPr>
          <w:rFonts w:ascii="Arial" w:hAnsi="Arial" w:cs="Arial"/>
          <w:sz w:val="24"/>
          <w:szCs w:val="24"/>
        </w:rPr>
        <w:t xml:space="preserve">, </w:t>
      </w:r>
      <w:r w:rsidR="00DE5459">
        <w:rPr>
          <w:rFonts w:ascii="Arial" w:hAnsi="Arial" w:cs="Arial"/>
          <w:sz w:val="24"/>
          <w:szCs w:val="24"/>
        </w:rPr>
        <w:t>S</w:t>
      </w:r>
      <w:r w:rsidR="00087191">
        <w:rPr>
          <w:rFonts w:ascii="Arial" w:hAnsi="Arial" w:cs="Arial"/>
          <w:sz w:val="24"/>
          <w:szCs w:val="24"/>
        </w:rPr>
        <w:t xml:space="preserve">erial </w:t>
      </w:r>
      <w:r w:rsidR="00DE5459">
        <w:rPr>
          <w:rFonts w:ascii="Arial" w:hAnsi="Arial" w:cs="Arial"/>
          <w:sz w:val="24"/>
          <w:szCs w:val="24"/>
        </w:rPr>
        <w:t>E</w:t>
      </w:r>
      <w:r w:rsidR="00087191">
        <w:rPr>
          <w:rFonts w:ascii="Arial" w:hAnsi="Arial" w:cs="Arial"/>
          <w:sz w:val="24"/>
          <w:szCs w:val="24"/>
        </w:rPr>
        <w:t>ntrepreneur,</w:t>
      </w:r>
      <w:r>
        <w:rPr>
          <w:rFonts w:ascii="Arial" w:hAnsi="Arial" w:cs="Arial"/>
          <w:sz w:val="24"/>
          <w:szCs w:val="24"/>
        </w:rPr>
        <w:t xml:space="preserve"> </w:t>
      </w:r>
      <w:r w:rsidR="00087191">
        <w:rPr>
          <w:rFonts w:ascii="Arial" w:hAnsi="Arial" w:cs="Arial"/>
          <w:sz w:val="24"/>
          <w:szCs w:val="24"/>
        </w:rPr>
        <w:t xml:space="preserve">and </w:t>
      </w:r>
      <w:r w:rsidR="00DE5459">
        <w:rPr>
          <w:rFonts w:ascii="Arial" w:hAnsi="Arial" w:cs="Arial"/>
          <w:sz w:val="24"/>
          <w:szCs w:val="24"/>
        </w:rPr>
        <w:t>A</w:t>
      </w:r>
      <w:r w:rsidR="00087191">
        <w:rPr>
          <w:rFonts w:ascii="Arial" w:hAnsi="Arial" w:cs="Arial"/>
          <w:sz w:val="24"/>
          <w:szCs w:val="24"/>
        </w:rPr>
        <w:t xml:space="preserve">uthor who is here to help you actualize your maximum potential. </w:t>
      </w:r>
      <w:r w:rsidR="00087191" w:rsidRPr="00087191">
        <w:rPr>
          <w:rFonts w:ascii="Arial" w:hAnsi="Arial" w:cs="Arial"/>
          <w:sz w:val="24"/>
          <w:szCs w:val="24"/>
        </w:rPr>
        <w:t>Never stop! The best is yet to come</w:t>
      </w:r>
      <w:r w:rsidR="00DE5459">
        <w:rPr>
          <w:rFonts w:ascii="Arial" w:hAnsi="Arial" w:cs="Arial"/>
          <w:sz w:val="24"/>
          <w:szCs w:val="24"/>
        </w:rPr>
        <w:t>.</w:t>
      </w:r>
    </w:p>
    <w:p w14:paraId="3C7BE9D6" w14:textId="77777777" w:rsidR="002B25BD" w:rsidRDefault="002B25BD" w:rsidP="00A90B96">
      <w:pPr>
        <w:rPr>
          <w:rFonts w:ascii="Arial" w:hAnsi="Arial" w:cs="Arial"/>
          <w:sz w:val="24"/>
          <w:szCs w:val="24"/>
        </w:rPr>
      </w:pPr>
    </w:p>
    <w:p w14:paraId="75AB0A07" w14:textId="77777777" w:rsidR="002B25BD" w:rsidRDefault="002B25BD" w:rsidP="00A90B96">
      <w:pPr>
        <w:rPr>
          <w:rFonts w:ascii="Arial" w:hAnsi="Arial" w:cs="Arial"/>
          <w:sz w:val="24"/>
          <w:szCs w:val="24"/>
        </w:rPr>
      </w:pPr>
    </w:p>
    <w:p w14:paraId="06183B0C" w14:textId="6A9DDDF9" w:rsidR="00A90B96" w:rsidRDefault="00A90B96" w:rsidP="00A90B96">
      <w:pPr>
        <w:rPr>
          <w:rFonts w:ascii="Arial" w:hAnsi="Arial" w:cs="Arial"/>
          <w:sz w:val="24"/>
          <w:szCs w:val="24"/>
        </w:rPr>
      </w:pPr>
    </w:p>
    <w:p w14:paraId="239BCDD0" w14:textId="77777777" w:rsidR="00DE5459" w:rsidRDefault="00DE5459" w:rsidP="00A90B96">
      <w:pPr>
        <w:rPr>
          <w:rFonts w:ascii="Arial" w:hAnsi="Arial" w:cs="Arial"/>
          <w:sz w:val="24"/>
          <w:szCs w:val="24"/>
        </w:rPr>
      </w:pPr>
    </w:p>
    <w:p w14:paraId="6DCAB206" w14:textId="77777777" w:rsidR="00DE5459" w:rsidRDefault="00DE5459" w:rsidP="00A90B96">
      <w:pPr>
        <w:rPr>
          <w:rFonts w:ascii="Arial" w:hAnsi="Arial" w:cs="Arial"/>
          <w:sz w:val="24"/>
          <w:szCs w:val="24"/>
        </w:rPr>
      </w:pPr>
    </w:p>
    <w:p w14:paraId="24DC285F" w14:textId="77777777" w:rsidR="00DE5459" w:rsidRDefault="00DE5459" w:rsidP="00A90B96">
      <w:pPr>
        <w:rPr>
          <w:rFonts w:ascii="Arial" w:hAnsi="Arial" w:cs="Arial"/>
          <w:sz w:val="24"/>
          <w:szCs w:val="24"/>
        </w:rPr>
      </w:pPr>
    </w:p>
    <w:p w14:paraId="47854350" w14:textId="77777777" w:rsidR="00DE5459" w:rsidRDefault="00DE5459" w:rsidP="00A90B96">
      <w:pPr>
        <w:rPr>
          <w:rFonts w:ascii="Arial" w:hAnsi="Arial" w:cs="Arial"/>
          <w:sz w:val="24"/>
          <w:szCs w:val="24"/>
        </w:rPr>
      </w:pPr>
    </w:p>
    <w:p w14:paraId="29F7E9C1" w14:textId="77777777" w:rsidR="00DE5459" w:rsidRDefault="00DE5459" w:rsidP="00A90B96">
      <w:pPr>
        <w:rPr>
          <w:rFonts w:ascii="Arial" w:hAnsi="Arial" w:cs="Arial"/>
          <w:sz w:val="24"/>
          <w:szCs w:val="24"/>
        </w:rPr>
      </w:pPr>
    </w:p>
    <w:p w14:paraId="7E04C749" w14:textId="77777777" w:rsidR="00DE5459" w:rsidRDefault="00DE5459" w:rsidP="00A90B96">
      <w:pPr>
        <w:rPr>
          <w:rFonts w:ascii="Arial" w:hAnsi="Arial" w:cs="Arial"/>
          <w:sz w:val="24"/>
          <w:szCs w:val="24"/>
        </w:rPr>
      </w:pPr>
    </w:p>
    <w:p w14:paraId="6F09BDD9" w14:textId="77777777" w:rsidR="00DE5459" w:rsidRDefault="00DE5459" w:rsidP="00A90B96">
      <w:pPr>
        <w:rPr>
          <w:rFonts w:ascii="Arial" w:hAnsi="Arial" w:cs="Arial"/>
          <w:sz w:val="24"/>
          <w:szCs w:val="24"/>
        </w:rPr>
      </w:pPr>
    </w:p>
    <w:p w14:paraId="1F21F9FB" w14:textId="77777777" w:rsidR="00DE5459" w:rsidRDefault="00DE5459" w:rsidP="00A90B96">
      <w:pPr>
        <w:rPr>
          <w:rFonts w:ascii="Arial" w:hAnsi="Arial" w:cs="Arial"/>
          <w:sz w:val="24"/>
          <w:szCs w:val="24"/>
        </w:rPr>
      </w:pPr>
    </w:p>
    <w:p w14:paraId="445B38B6" w14:textId="77777777" w:rsidR="00DE5459" w:rsidRDefault="00DE5459" w:rsidP="00A90B96">
      <w:pPr>
        <w:rPr>
          <w:rFonts w:ascii="Arial" w:hAnsi="Arial" w:cs="Arial"/>
          <w:sz w:val="24"/>
          <w:szCs w:val="24"/>
        </w:rPr>
      </w:pPr>
    </w:p>
    <w:p w14:paraId="37111DCD" w14:textId="77777777" w:rsidR="00DE5459" w:rsidRDefault="00DE5459" w:rsidP="00A90B96">
      <w:pPr>
        <w:rPr>
          <w:rFonts w:ascii="Arial" w:hAnsi="Arial" w:cs="Arial"/>
          <w:sz w:val="24"/>
          <w:szCs w:val="24"/>
        </w:rPr>
      </w:pPr>
    </w:p>
    <w:p w14:paraId="71A5B26C" w14:textId="77777777" w:rsidR="00DE5459" w:rsidRDefault="00DE5459" w:rsidP="00A90B96">
      <w:pPr>
        <w:rPr>
          <w:rFonts w:ascii="Arial" w:hAnsi="Arial" w:cs="Arial"/>
          <w:sz w:val="24"/>
          <w:szCs w:val="24"/>
        </w:rPr>
      </w:pPr>
    </w:p>
    <w:p w14:paraId="283723CC" w14:textId="77777777" w:rsidR="00DE5459" w:rsidRDefault="00DE5459" w:rsidP="00A90B96">
      <w:pPr>
        <w:rPr>
          <w:rFonts w:ascii="Arial" w:hAnsi="Arial" w:cs="Arial"/>
          <w:sz w:val="24"/>
          <w:szCs w:val="24"/>
        </w:rPr>
      </w:pPr>
    </w:p>
    <w:p w14:paraId="4E2076CC" w14:textId="77777777" w:rsidR="00DE5459" w:rsidRDefault="00DE5459" w:rsidP="00A90B96">
      <w:pPr>
        <w:rPr>
          <w:rFonts w:ascii="Arial" w:hAnsi="Arial" w:cs="Arial"/>
          <w:sz w:val="24"/>
          <w:szCs w:val="24"/>
        </w:rPr>
      </w:pPr>
    </w:p>
    <w:p w14:paraId="46062ED8" w14:textId="77777777" w:rsidR="00DE5459" w:rsidRDefault="00DE5459" w:rsidP="00A90B96">
      <w:pPr>
        <w:rPr>
          <w:rFonts w:ascii="Arial" w:hAnsi="Arial" w:cs="Arial"/>
          <w:sz w:val="24"/>
          <w:szCs w:val="24"/>
        </w:rPr>
      </w:pPr>
    </w:p>
    <w:p w14:paraId="0D5B61BD" w14:textId="77777777" w:rsidR="00DE5459" w:rsidRDefault="00DE5459" w:rsidP="00A90B96">
      <w:pPr>
        <w:rPr>
          <w:rFonts w:ascii="Arial" w:hAnsi="Arial" w:cs="Arial"/>
          <w:sz w:val="24"/>
          <w:szCs w:val="24"/>
        </w:rPr>
      </w:pPr>
    </w:p>
    <w:p w14:paraId="60F775DF" w14:textId="77777777" w:rsidR="00DE5459" w:rsidRDefault="00DE5459" w:rsidP="00A90B96">
      <w:pPr>
        <w:rPr>
          <w:rFonts w:ascii="Arial" w:hAnsi="Arial" w:cs="Arial"/>
          <w:sz w:val="24"/>
          <w:szCs w:val="24"/>
        </w:rPr>
      </w:pPr>
    </w:p>
    <w:p w14:paraId="77DCCC92" w14:textId="77777777" w:rsidR="00DE5459" w:rsidRDefault="00DE5459" w:rsidP="00A90B96">
      <w:pPr>
        <w:rPr>
          <w:rFonts w:ascii="Arial" w:hAnsi="Arial" w:cs="Arial"/>
          <w:sz w:val="24"/>
          <w:szCs w:val="24"/>
        </w:rPr>
      </w:pPr>
    </w:p>
    <w:p w14:paraId="76A18AF5" w14:textId="77777777" w:rsidR="00DE5459" w:rsidRDefault="00DE5459" w:rsidP="00A90B96">
      <w:pPr>
        <w:rPr>
          <w:rFonts w:ascii="Arial" w:hAnsi="Arial" w:cs="Arial"/>
          <w:sz w:val="24"/>
          <w:szCs w:val="24"/>
        </w:rPr>
      </w:pPr>
    </w:p>
    <w:p w14:paraId="3A701EBA" w14:textId="77777777" w:rsidR="00DE5459" w:rsidRDefault="00DE5459" w:rsidP="00A90B96">
      <w:pPr>
        <w:rPr>
          <w:rFonts w:ascii="Arial" w:hAnsi="Arial" w:cs="Arial"/>
          <w:sz w:val="24"/>
          <w:szCs w:val="24"/>
        </w:rPr>
      </w:pPr>
    </w:p>
    <w:p w14:paraId="0D2400FC" w14:textId="77777777" w:rsidR="00DE5459" w:rsidRDefault="00DE5459" w:rsidP="00A90B96">
      <w:pPr>
        <w:rPr>
          <w:rFonts w:ascii="Arial" w:hAnsi="Arial" w:cs="Arial"/>
          <w:sz w:val="24"/>
          <w:szCs w:val="24"/>
        </w:rPr>
      </w:pPr>
    </w:p>
    <w:p w14:paraId="61B8172D" w14:textId="77777777" w:rsidR="00DE5459" w:rsidRDefault="00DE5459" w:rsidP="00A90B96">
      <w:pPr>
        <w:rPr>
          <w:rFonts w:ascii="Arial" w:hAnsi="Arial" w:cs="Arial"/>
          <w:sz w:val="24"/>
          <w:szCs w:val="24"/>
        </w:rPr>
      </w:pPr>
    </w:p>
    <w:p w14:paraId="25474A1C" w14:textId="77777777" w:rsidR="00DE5459" w:rsidRDefault="00DE5459" w:rsidP="00A90B96">
      <w:pPr>
        <w:rPr>
          <w:rFonts w:ascii="Arial" w:hAnsi="Arial" w:cs="Arial"/>
          <w:sz w:val="24"/>
          <w:szCs w:val="24"/>
        </w:rPr>
      </w:pPr>
    </w:p>
    <w:p w14:paraId="14963B48" w14:textId="77777777" w:rsidR="00DE5459" w:rsidRDefault="00DE5459" w:rsidP="00A90B96">
      <w:pPr>
        <w:rPr>
          <w:rFonts w:ascii="Arial" w:hAnsi="Arial" w:cs="Arial"/>
          <w:sz w:val="24"/>
          <w:szCs w:val="24"/>
        </w:rPr>
      </w:pPr>
    </w:p>
    <w:p w14:paraId="0A25F8DA" w14:textId="77777777" w:rsidR="00DE5459" w:rsidRDefault="00DE5459" w:rsidP="00A90B96">
      <w:pPr>
        <w:rPr>
          <w:rFonts w:ascii="Arial" w:hAnsi="Arial" w:cs="Arial"/>
          <w:sz w:val="24"/>
          <w:szCs w:val="24"/>
        </w:rPr>
      </w:pPr>
    </w:p>
    <w:p w14:paraId="3E7D7628" w14:textId="77777777" w:rsidR="00DE5459" w:rsidRDefault="00DE5459" w:rsidP="00A90B96">
      <w:pPr>
        <w:rPr>
          <w:rFonts w:ascii="Arial" w:hAnsi="Arial" w:cs="Arial"/>
          <w:sz w:val="24"/>
          <w:szCs w:val="24"/>
        </w:rPr>
      </w:pPr>
    </w:p>
    <w:p w14:paraId="7797ACB3" w14:textId="77777777" w:rsidR="00DE5459" w:rsidRDefault="00DE5459" w:rsidP="00A90B96">
      <w:pPr>
        <w:rPr>
          <w:rFonts w:ascii="Arial" w:hAnsi="Arial" w:cs="Arial"/>
          <w:sz w:val="24"/>
          <w:szCs w:val="24"/>
        </w:rPr>
      </w:pPr>
    </w:p>
    <w:p w14:paraId="129E8277" w14:textId="77777777" w:rsidR="00DE5459" w:rsidRDefault="00DE5459" w:rsidP="00A90B96">
      <w:pPr>
        <w:rPr>
          <w:rFonts w:ascii="Arial" w:hAnsi="Arial" w:cs="Arial"/>
          <w:sz w:val="24"/>
          <w:szCs w:val="24"/>
        </w:rPr>
      </w:pPr>
    </w:p>
    <w:p w14:paraId="1FAC8DA0" w14:textId="77777777" w:rsidR="00DE5459" w:rsidRDefault="00DE5459" w:rsidP="00A90B96">
      <w:pPr>
        <w:rPr>
          <w:rFonts w:ascii="Arial" w:hAnsi="Arial" w:cs="Arial"/>
          <w:sz w:val="24"/>
          <w:szCs w:val="24"/>
        </w:rPr>
      </w:pPr>
    </w:p>
    <w:p w14:paraId="69B2EA76" w14:textId="77777777" w:rsidR="009C7EC5" w:rsidRDefault="009C7EC5" w:rsidP="00A90B96">
      <w:pPr>
        <w:rPr>
          <w:rFonts w:ascii="Arial" w:hAnsi="Arial" w:cs="Arial"/>
          <w:sz w:val="24"/>
          <w:szCs w:val="24"/>
        </w:rPr>
      </w:pPr>
    </w:p>
    <w:p w14:paraId="45599683" w14:textId="614EE43D" w:rsidR="00A90B96" w:rsidRPr="002F052B" w:rsidRDefault="00A90B96" w:rsidP="00A90B96">
      <w:pPr>
        <w:rPr>
          <w:rFonts w:ascii="Arial" w:hAnsi="Arial" w:cs="Arial"/>
          <w:b/>
          <w:bCs/>
          <w:sz w:val="24"/>
          <w:szCs w:val="24"/>
          <w:u w:val="single"/>
        </w:rPr>
      </w:pPr>
      <w:r w:rsidRPr="002F052B">
        <w:rPr>
          <w:rFonts w:ascii="Arial" w:hAnsi="Arial" w:cs="Arial"/>
          <w:b/>
          <w:bCs/>
          <w:sz w:val="36"/>
          <w:szCs w:val="36"/>
          <w:u w:val="single"/>
        </w:rPr>
        <w:t>75-word Book Cover Bio</w:t>
      </w:r>
    </w:p>
    <w:p w14:paraId="63671DB0" w14:textId="77777777" w:rsidR="00DE5459" w:rsidRDefault="00DE5459" w:rsidP="00A90B96">
      <w:pPr>
        <w:rPr>
          <w:rFonts w:ascii="Arial" w:hAnsi="Arial" w:cs="Arial"/>
          <w:sz w:val="24"/>
          <w:szCs w:val="24"/>
        </w:rPr>
      </w:pPr>
    </w:p>
    <w:p w14:paraId="2E607B16" w14:textId="64F85DBB" w:rsidR="00A90B96" w:rsidRDefault="00ED2889" w:rsidP="002F052B">
      <w:pPr>
        <w:jc w:val="both"/>
        <w:rPr>
          <w:rFonts w:ascii="Arial" w:hAnsi="Arial" w:cs="Arial"/>
          <w:sz w:val="24"/>
          <w:szCs w:val="24"/>
        </w:rPr>
      </w:pPr>
      <w:r w:rsidRPr="00ED2889">
        <w:rPr>
          <w:rFonts w:ascii="Arial" w:hAnsi="Arial" w:cs="Arial"/>
          <w:b/>
          <w:bCs/>
          <w:sz w:val="24"/>
          <w:szCs w:val="24"/>
        </w:rPr>
        <w:t>Kurt Friedrich Gassner</w:t>
      </w:r>
      <w:r w:rsidRPr="00ED2889">
        <w:rPr>
          <w:rFonts w:ascii="Arial" w:hAnsi="Arial" w:cs="Arial"/>
          <w:sz w:val="24"/>
          <w:szCs w:val="24"/>
        </w:rPr>
        <w:t xml:space="preserve"> is an</w:t>
      </w:r>
      <w:r w:rsidR="00DA7178">
        <w:rPr>
          <w:rFonts w:ascii="Arial" w:hAnsi="Arial" w:cs="Arial"/>
          <w:sz w:val="24"/>
          <w:szCs w:val="24"/>
        </w:rPr>
        <w:t xml:space="preserve"> award-winning</w:t>
      </w:r>
      <w:r w:rsidRPr="00ED2889">
        <w:rPr>
          <w:rFonts w:ascii="Arial" w:hAnsi="Arial" w:cs="Arial"/>
          <w:sz w:val="24"/>
          <w:szCs w:val="24"/>
        </w:rPr>
        <w:t xml:space="preserve"> Austrian author</w:t>
      </w:r>
      <w:r>
        <w:rPr>
          <w:rFonts w:ascii="Arial" w:hAnsi="Arial" w:cs="Arial"/>
          <w:sz w:val="24"/>
          <w:szCs w:val="24"/>
        </w:rPr>
        <w:t>, entrepreneur, and visionary</w:t>
      </w:r>
      <w:r w:rsidR="00CE322E">
        <w:rPr>
          <w:rFonts w:ascii="Arial" w:hAnsi="Arial" w:cs="Arial"/>
          <w:sz w:val="24"/>
          <w:szCs w:val="24"/>
        </w:rPr>
        <w:t xml:space="preserve"> whose books are a direct result of countless hours of studying meditation, hypnotherapy, yoga, and psychology. He has also spent the span of forty years in </w:t>
      </w:r>
      <w:r w:rsidR="00CE322E" w:rsidRPr="00CE322E">
        <w:rPr>
          <w:rFonts w:ascii="Arial" w:hAnsi="Arial" w:cs="Arial"/>
          <w:sz w:val="24"/>
          <w:szCs w:val="24"/>
        </w:rPr>
        <w:t>global advertising</w:t>
      </w:r>
      <w:r w:rsidR="00CE322E">
        <w:rPr>
          <w:rFonts w:ascii="Arial" w:hAnsi="Arial" w:cs="Arial"/>
          <w:sz w:val="24"/>
          <w:szCs w:val="24"/>
        </w:rPr>
        <w:t>,</w:t>
      </w:r>
      <w:r w:rsidR="00CE322E" w:rsidRPr="00CE322E">
        <w:rPr>
          <w:rFonts w:ascii="Arial" w:hAnsi="Arial" w:cs="Arial"/>
          <w:sz w:val="24"/>
          <w:szCs w:val="24"/>
        </w:rPr>
        <w:t xml:space="preserve"> brand consulting</w:t>
      </w:r>
      <w:r w:rsidR="00CE322E">
        <w:rPr>
          <w:rFonts w:ascii="Arial" w:hAnsi="Arial" w:cs="Arial"/>
          <w:sz w:val="24"/>
          <w:szCs w:val="24"/>
        </w:rPr>
        <w:t xml:space="preserve">, and founding lucrative brands like </w:t>
      </w:r>
      <w:proofErr w:type="spellStart"/>
      <w:r w:rsidR="00863334">
        <w:rPr>
          <w:rFonts w:ascii="Arial" w:hAnsi="Arial" w:cs="Arial"/>
          <w:sz w:val="24"/>
          <w:szCs w:val="24"/>
        </w:rPr>
        <w:t>trendguide</w:t>
      </w:r>
      <w:proofErr w:type="spellEnd"/>
      <w:r w:rsidR="00863334">
        <w:rPr>
          <w:rFonts w:ascii="Arial" w:hAnsi="Arial" w:cs="Arial"/>
          <w:sz w:val="24"/>
          <w:szCs w:val="24"/>
        </w:rPr>
        <w:t xml:space="preserve"> and now </w:t>
      </w:r>
      <w:bookmarkStart w:id="9" w:name="_GoBack"/>
      <w:bookmarkEnd w:id="9"/>
      <w:r w:rsidR="00A47788">
        <w:rPr>
          <w:rFonts w:ascii="Arial" w:hAnsi="Arial" w:cs="Arial"/>
          <w:sz w:val="24"/>
          <w:szCs w:val="24"/>
        </w:rPr>
        <w:t>My</w:t>
      </w:r>
      <w:r w:rsidR="00863334">
        <w:rPr>
          <w:rFonts w:ascii="Arial" w:hAnsi="Arial" w:cs="Arial"/>
          <w:sz w:val="24"/>
          <w:szCs w:val="24"/>
        </w:rPr>
        <w:t>-</w:t>
      </w:r>
      <w:proofErr w:type="spellStart"/>
      <w:r w:rsidR="00863334">
        <w:rPr>
          <w:rFonts w:ascii="Arial" w:hAnsi="Arial" w:cs="Arial"/>
          <w:sz w:val="24"/>
          <w:szCs w:val="24"/>
        </w:rPr>
        <w:t>Mindguide</w:t>
      </w:r>
      <w:proofErr w:type="spellEnd"/>
      <w:r w:rsidR="00863334">
        <w:rPr>
          <w:rFonts w:ascii="Arial" w:hAnsi="Arial" w:cs="Arial"/>
          <w:sz w:val="24"/>
          <w:szCs w:val="24"/>
        </w:rPr>
        <w:t xml:space="preserve">. </w:t>
      </w:r>
      <w:r w:rsidR="002F052B">
        <w:rPr>
          <w:rFonts w:ascii="Arial" w:hAnsi="Arial" w:cs="Arial"/>
          <w:sz w:val="24"/>
          <w:szCs w:val="24"/>
        </w:rPr>
        <w:t>Leveraging</w:t>
      </w:r>
      <w:r w:rsidR="0005594B">
        <w:rPr>
          <w:rFonts w:ascii="Arial" w:hAnsi="Arial" w:cs="Arial"/>
          <w:sz w:val="24"/>
          <w:szCs w:val="24"/>
        </w:rPr>
        <w:t xml:space="preserve"> his multifaceted background</w:t>
      </w:r>
      <w:r w:rsidR="002C3B32">
        <w:rPr>
          <w:rFonts w:ascii="Arial" w:hAnsi="Arial" w:cs="Arial"/>
          <w:sz w:val="24"/>
          <w:szCs w:val="24"/>
        </w:rPr>
        <w:t xml:space="preserve">, </w:t>
      </w:r>
      <w:r w:rsidR="002F052B">
        <w:rPr>
          <w:rFonts w:ascii="Arial" w:hAnsi="Arial" w:cs="Arial"/>
          <w:sz w:val="24"/>
          <w:szCs w:val="24"/>
        </w:rPr>
        <w:t>first-hand experiences</w:t>
      </w:r>
      <w:r w:rsidR="00DA7178">
        <w:rPr>
          <w:rFonts w:ascii="Arial" w:hAnsi="Arial" w:cs="Arial"/>
          <w:sz w:val="24"/>
          <w:szCs w:val="24"/>
        </w:rPr>
        <w:t>,</w:t>
      </w:r>
      <w:r w:rsidR="002C3B32">
        <w:rPr>
          <w:rFonts w:ascii="Arial" w:hAnsi="Arial" w:cs="Arial"/>
          <w:sz w:val="24"/>
          <w:szCs w:val="24"/>
        </w:rPr>
        <w:t xml:space="preserve"> and lessons learned,</w:t>
      </w:r>
      <w:r w:rsidR="00DA7178">
        <w:rPr>
          <w:rFonts w:ascii="Arial" w:hAnsi="Arial" w:cs="Arial"/>
          <w:sz w:val="24"/>
          <w:szCs w:val="24"/>
        </w:rPr>
        <w:t xml:space="preserve"> he is on a mission to empower his readers</w:t>
      </w:r>
      <w:r w:rsidR="002F052B">
        <w:rPr>
          <w:rFonts w:ascii="Arial" w:hAnsi="Arial" w:cs="Arial"/>
          <w:sz w:val="24"/>
          <w:szCs w:val="24"/>
        </w:rPr>
        <w:t>’ unconscious minds so they can achieve what they once thought as unattainable.</w:t>
      </w:r>
    </w:p>
    <w:p w14:paraId="4C908CD3" w14:textId="607753AA" w:rsidR="00A90B96" w:rsidRDefault="00A90B96" w:rsidP="00A90B96">
      <w:pPr>
        <w:rPr>
          <w:rFonts w:ascii="Arial" w:hAnsi="Arial" w:cs="Arial"/>
          <w:sz w:val="24"/>
          <w:szCs w:val="24"/>
        </w:rPr>
      </w:pPr>
    </w:p>
    <w:p w14:paraId="5CD198DE" w14:textId="77777777" w:rsidR="00A90B96" w:rsidRPr="00A90B96" w:rsidRDefault="00A90B96" w:rsidP="00A90B96">
      <w:pPr>
        <w:rPr>
          <w:rFonts w:ascii="Arial" w:hAnsi="Arial" w:cs="Arial"/>
          <w:sz w:val="24"/>
          <w:szCs w:val="24"/>
        </w:rPr>
      </w:pPr>
    </w:p>
    <w:sectPr w:rsidR="00A90B96" w:rsidRPr="00A90B96" w:rsidSect="002C1D2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uthor Eva" w:date="2022-01-11T17:20:00Z" w:initials="AE">
    <w:p w14:paraId="7618E604" w14:textId="31FBD0B8" w:rsidR="002B25BD" w:rsidRDefault="002B25BD">
      <w:pPr>
        <w:pStyle w:val="Kommentartext"/>
      </w:pPr>
      <w:r>
        <w:rPr>
          <w:rStyle w:val="Kommentarzeichen"/>
        </w:rPr>
        <w:annotationRef/>
      </w:r>
      <w:r>
        <w:t>Man meditating emoji.</w:t>
      </w:r>
    </w:p>
  </w:comment>
  <w:comment w:id="5" w:author="Author Eva" w:date="2022-01-11T17:20:00Z" w:initials="AE">
    <w:p w14:paraId="7D5418E9" w14:textId="26B4B680" w:rsidR="00F03E02" w:rsidRDefault="00F03E02">
      <w:pPr>
        <w:pStyle w:val="Kommentartext"/>
      </w:pPr>
      <w:r>
        <w:rPr>
          <w:rStyle w:val="Kommentarzeichen"/>
        </w:rPr>
        <w:annotationRef/>
      </w:r>
      <w:r>
        <w:t>Stack of books emoji.</w:t>
      </w:r>
    </w:p>
  </w:comment>
  <w:comment w:id="6" w:author="Author Eva" w:date="2022-01-11T17:19:00Z" w:initials="AE">
    <w:p w14:paraId="0729B706" w14:textId="51907BC4" w:rsidR="0011285C" w:rsidRDefault="0011285C">
      <w:pPr>
        <w:pStyle w:val="Kommentartext"/>
      </w:pPr>
      <w:r>
        <w:rPr>
          <w:rStyle w:val="Kommentarzeichen"/>
        </w:rPr>
        <w:annotationRef/>
      </w:r>
      <w:r>
        <w:t>Eye emoji.</w:t>
      </w:r>
    </w:p>
  </w:comment>
  <w:comment w:id="7" w:author="Author Eva" w:date="2022-01-11T17:19:00Z" w:initials="AE">
    <w:p w14:paraId="2EE8EB57" w14:textId="6E217EE1" w:rsidR="0011285C" w:rsidRDefault="0011285C">
      <w:pPr>
        <w:pStyle w:val="Kommentartext"/>
      </w:pPr>
      <w:r>
        <w:rPr>
          <w:rStyle w:val="Kommentarzeichen"/>
        </w:rPr>
        <w:annotationRef/>
      </w:r>
      <w:r>
        <w:t>Lightbulb emoji.</w:t>
      </w:r>
    </w:p>
  </w:comment>
  <w:comment w:id="8" w:author="Author Eva" w:date="2022-01-11T17:18:00Z" w:initials="AE">
    <w:p w14:paraId="018E3EF5" w14:textId="36D6465C" w:rsidR="001A68FA" w:rsidRDefault="001A68FA" w:rsidP="001A68FA">
      <w:pPr>
        <w:rPr>
          <w:rFonts w:ascii="Arial" w:hAnsi="Arial" w:cs="Arial"/>
          <w:sz w:val="24"/>
          <w:szCs w:val="24"/>
        </w:rPr>
      </w:pPr>
      <w:r>
        <w:rPr>
          <w:rStyle w:val="Kommentarzeichen"/>
        </w:rPr>
        <w:annotationRef/>
      </w:r>
      <w:r>
        <w:rPr>
          <w:rFonts w:ascii="Segoe UI Emoji" w:hAnsi="Segoe UI Emoji" w:cs="Segoe UI Emoji"/>
          <w:sz w:val="24"/>
          <w:szCs w:val="24"/>
        </w:rPr>
        <w:t>Brain and lightning bolt emojis.</w:t>
      </w:r>
    </w:p>
    <w:p w14:paraId="4911EF95" w14:textId="77777777" w:rsidR="001A68FA" w:rsidRDefault="001A68FA" w:rsidP="001A68FA">
      <w:pPr>
        <w:rPr>
          <w:rFonts w:ascii="Arial" w:hAnsi="Arial" w:cs="Arial"/>
          <w:sz w:val="24"/>
          <w:szCs w:val="24"/>
        </w:rPr>
      </w:pPr>
      <w:r>
        <w:rPr>
          <w:rFonts w:ascii="Arial" w:hAnsi="Arial" w:cs="Arial"/>
          <w:sz w:val="24"/>
          <w:szCs w:val="24"/>
        </w:rPr>
        <w:t xml:space="preserve"> </w:t>
      </w:r>
    </w:p>
    <w:p w14:paraId="1C93A080" w14:textId="5020F1E8" w:rsidR="001A68FA" w:rsidRDefault="001A68FA">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8E604" w15:done="0"/>
  <w15:commentEx w15:paraId="7D5418E9" w15:done="0"/>
  <w15:commentEx w15:paraId="0729B706" w15:done="0"/>
  <w15:commentEx w15:paraId="2EE8EB57" w15:done="0"/>
  <w15:commentEx w15:paraId="1C93A0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3AF5" w16cex:dateUtc="2022-01-11T23:20:00Z"/>
  <w16cex:commentExtensible w16cex:durableId="25883ACE" w16cex:dateUtc="2022-01-11T23:20:00Z"/>
  <w16cex:commentExtensible w16cex:durableId="25883AAA" w16cex:dateUtc="2022-01-11T23:19:00Z"/>
  <w16cex:commentExtensible w16cex:durableId="25883AB1" w16cex:dateUtc="2022-01-11T23:19:00Z"/>
  <w16cex:commentExtensible w16cex:durableId="25883A79" w16cex:dateUtc="2022-01-11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8E604" w16cid:durableId="25883AF5"/>
  <w16cid:commentId w16cid:paraId="7D5418E9" w16cid:durableId="25883ACE"/>
  <w16cid:commentId w16cid:paraId="0729B706" w16cid:durableId="25883AAA"/>
  <w16cid:commentId w16cid:paraId="2EE8EB57" w16cid:durableId="25883AB1"/>
  <w16cid:commentId w16cid:paraId="1C93A080" w16cid:durableId="25883A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Segoe UI Emoji">
    <w:altName w:val="Gautami"/>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thor Eva">
    <w15:presenceInfo w15:providerId="None" w15:userId="Author E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96"/>
    <w:rsid w:val="000164F9"/>
    <w:rsid w:val="0005594B"/>
    <w:rsid w:val="00087191"/>
    <w:rsid w:val="000C2115"/>
    <w:rsid w:val="000C44BB"/>
    <w:rsid w:val="000D1307"/>
    <w:rsid w:val="000D660D"/>
    <w:rsid w:val="0011285C"/>
    <w:rsid w:val="00130DCD"/>
    <w:rsid w:val="00136B88"/>
    <w:rsid w:val="00151C07"/>
    <w:rsid w:val="001735D0"/>
    <w:rsid w:val="00183BA0"/>
    <w:rsid w:val="001957A0"/>
    <w:rsid w:val="001A23D8"/>
    <w:rsid w:val="001A68FA"/>
    <w:rsid w:val="001C4DFB"/>
    <w:rsid w:val="001C7C2A"/>
    <w:rsid w:val="00221EB8"/>
    <w:rsid w:val="00227639"/>
    <w:rsid w:val="002352E3"/>
    <w:rsid w:val="00281032"/>
    <w:rsid w:val="002B095F"/>
    <w:rsid w:val="002B25BD"/>
    <w:rsid w:val="002C1D2F"/>
    <w:rsid w:val="002C3B32"/>
    <w:rsid w:val="002C5945"/>
    <w:rsid w:val="002E6787"/>
    <w:rsid w:val="002F052B"/>
    <w:rsid w:val="002F2DD8"/>
    <w:rsid w:val="002F32D5"/>
    <w:rsid w:val="00307961"/>
    <w:rsid w:val="00316486"/>
    <w:rsid w:val="003C52E7"/>
    <w:rsid w:val="0042499A"/>
    <w:rsid w:val="0045358B"/>
    <w:rsid w:val="00455399"/>
    <w:rsid w:val="004561CC"/>
    <w:rsid w:val="004752D1"/>
    <w:rsid w:val="00481F30"/>
    <w:rsid w:val="004872FF"/>
    <w:rsid w:val="004B7B9B"/>
    <w:rsid w:val="00505655"/>
    <w:rsid w:val="00522A02"/>
    <w:rsid w:val="00563FE2"/>
    <w:rsid w:val="00583074"/>
    <w:rsid w:val="00591C4F"/>
    <w:rsid w:val="005C2923"/>
    <w:rsid w:val="005F4994"/>
    <w:rsid w:val="00644D3B"/>
    <w:rsid w:val="00645252"/>
    <w:rsid w:val="00654900"/>
    <w:rsid w:val="006601CF"/>
    <w:rsid w:val="006609D1"/>
    <w:rsid w:val="0067617F"/>
    <w:rsid w:val="00692055"/>
    <w:rsid w:val="006A15DF"/>
    <w:rsid w:val="006B21D2"/>
    <w:rsid w:val="006C4440"/>
    <w:rsid w:val="006D3D74"/>
    <w:rsid w:val="006E5692"/>
    <w:rsid w:val="006E5C1E"/>
    <w:rsid w:val="00702A83"/>
    <w:rsid w:val="0077201A"/>
    <w:rsid w:val="007776EA"/>
    <w:rsid w:val="007B45E5"/>
    <w:rsid w:val="007B6875"/>
    <w:rsid w:val="007B7167"/>
    <w:rsid w:val="007C6346"/>
    <w:rsid w:val="007D2511"/>
    <w:rsid w:val="008305D3"/>
    <w:rsid w:val="0083569A"/>
    <w:rsid w:val="00844052"/>
    <w:rsid w:val="00851EB2"/>
    <w:rsid w:val="00853C12"/>
    <w:rsid w:val="00860E33"/>
    <w:rsid w:val="00863334"/>
    <w:rsid w:val="008740F0"/>
    <w:rsid w:val="008750E9"/>
    <w:rsid w:val="008A0196"/>
    <w:rsid w:val="008A1861"/>
    <w:rsid w:val="0091550A"/>
    <w:rsid w:val="00950FCF"/>
    <w:rsid w:val="00966D81"/>
    <w:rsid w:val="00984FE2"/>
    <w:rsid w:val="009A5A90"/>
    <w:rsid w:val="009C5AFB"/>
    <w:rsid w:val="009C7EC5"/>
    <w:rsid w:val="00A451D1"/>
    <w:rsid w:val="00A47788"/>
    <w:rsid w:val="00A5546B"/>
    <w:rsid w:val="00A57E79"/>
    <w:rsid w:val="00A70C2A"/>
    <w:rsid w:val="00A90B12"/>
    <w:rsid w:val="00A90B96"/>
    <w:rsid w:val="00A90E91"/>
    <w:rsid w:val="00A9204E"/>
    <w:rsid w:val="00A97731"/>
    <w:rsid w:val="00AC6C82"/>
    <w:rsid w:val="00B13F2E"/>
    <w:rsid w:val="00B20B98"/>
    <w:rsid w:val="00B30AF0"/>
    <w:rsid w:val="00B6125D"/>
    <w:rsid w:val="00B73FC7"/>
    <w:rsid w:val="00BF00A0"/>
    <w:rsid w:val="00C05629"/>
    <w:rsid w:val="00C13E72"/>
    <w:rsid w:val="00C20BE4"/>
    <w:rsid w:val="00C23081"/>
    <w:rsid w:val="00C27DE4"/>
    <w:rsid w:val="00C471E3"/>
    <w:rsid w:val="00C664EC"/>
    <w:rsid w:val="00CA3E5C"/>
    <w:rsid w:val="00CC7BD6"/>
    <w:rsid w:val="00CD0FEC"/>
    <w:rsid w:val="00CD6D01"/>
    <w:rsid w:val="00CD721B"/>
    <w:rsid w:val="00CE322E"/>
    <w:rsid w:val="00CF370E"/>
    <w:rsid w:val="00D029A5"/>
    <w:rsid w:val="00D15DB3"/>
    <w:rsid w:val="00D171AA"/>
    <w:rsid w:val="00D20BD1"/>
    <w:rsid w:val="00D2463C"/>
    <w:rsid w:val="00D35F76"/>
    <w:rsid w:val="00D428E2"/>
    <w:rsid w:val="00D63999"/>
    <w:rsid w:val="00D64E05"/>
    <w:rsid w:val="00D76472"/>
    <w:rsid w:val="00DA7178"/>
    <w:rsid w:val="00DC11E2"/>
    <w:rsid w:val="00DE5459"/>
    <w:rsid w:val="00E454A0"/>
    <w:rsid w:val="00E70E21"/>
    <w:rsid w:val="00E727BB"/>
    <w:rsid w:val="00E8056B"/>
    <w:rsid w:val="00E97700"/>
    <w:rsid w:val="00ED2889"/>
    <w:rsid w:val="00EE6812"/>
    <w:rsid w:val="00F03E02"/>
    <w:rsid w:val="00F415A7"/>
    <w:rsid w:val="00F50E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11A1"/>
  <w15:chartTrackingRefBased/>
  <w15:docId w15:val="{754D9EE0-9E59-400B-AAE7-2307D4FA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3569A"/>
  </w:style>
  <w:style w:type="paragraph" w:styleId="berschrift1">
    <w:name w:val="heading 1"/>
    <w:basedOn w:val="Standard"/>
    <w:next w:val="Standard"/>
    <w:link w:val="berschrift1Zchn"/>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berschrift2">
    <w:name w:val="heading 2"/>
    <w:basedOn w:val="Standard"/>
    <w:next w:val="Standard"/>
    <w:link w:val="berschrift2Zchn"/>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berschrift3">
    <w:name w:val="heading 3"/>
    <w:basedOn w:val="Standard"/>
    <w:next w:val="Standard"/>
    <w:link w:val="berschrift3Zchn"/>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berschrift5">
    <w:name w:val="heading 5"/>
    <w:basedOn w:val="Standard"/>
    <w:next w:val="Standard"/>
    <w:link w:val="berschrift5Zchn"/>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berschrift6">
    <w:name w:val="heading 6"/>
    <w:basedOn w:val="Standard"/>
    <w:next w:val="Standard"/>
    <w:link w:val="berschrift6Zchn"/>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3D74"/>
    <w:rPr>
      <w:rFonts w:asciiTheme="majorHAnsi" w:eastAsiaTheme="majorEastAsia" w:hAnsiTheme="majorHAnsi" w:cstheme="majorBidi"/>
      <w:color w:val="1F4E79" w:themeColor="accent1" w:themeShade="80"/>
      <w:sz w:val="32"/>
      <w:szCs w:val="32"/>
    </w:rPr>
  </w:style>
  <w:style w:type="character" w:customStyle="1" w:styleId="berschrift2Zchn">
    <w:name w:val="Überschrift 2 Zchn"/>
    <w:basedOn w:val="Absatz-Standardschriftart"/>
    <w:link w:val="berschrift2"/>
    <w:uiPriority w:val="9"/>
    <w:rsid w:val="006D3D74"/>
    <w:rPr>
      <w:rFonts w:asciiTheme="majorHAnsi" w:eastAsiaTheme="majorEastAsia" w:hAnsiTheme="majorHAnsi" w:cstheme="majorBidi"/>
      <w:color w:val="1F4E79" w:themeColor="accent1" w:themeShade="80"/>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D3D74"/>
    <w:rPr>
      <w:rFonts w:asciiTheme="majorHAnsi" w:eastAsiaTheme="majorEastAsia" w:hAnsiTheme="majorHAnsi" w:cstheme="majorBidi"/>
      <w:i/>
      <w:iCs/>
      <w:color w:val="1F4E79" w:themeColor="accent1" w:themeShade="80"/>
    </w:rPr>
  </w:style>
  <w:style w:type="character" w:customStyle="1" w:styleId="berschrift5Zchn">
    <w:name w:val="Überschrift 5 Zchn"/>
    <w:basedOn w:val="Absatz-Standardschriftart"/>
    <w:link w:val="berschrift5"/>
    <w:uiPriority w:val="9"/>
    <w:rsid w:val="006D3D74"/>
    <w:rPr>
      <w:rFonts w:asciiTheme="majorHAnsi" w:eastAsiaTheme="majorEastAsia" w:hAnsiTheme="majorHAnsi" w:cstheme="majorBidi"/>
      <w:color w:val="1F4E79" w:themeColor="accent1" w:themeShade="8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645252"/>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rsid w:val="00645252"/>
    <w:rPr>
      <w:rFonts w:asciiTheme="majorHAnsi" w:eastAsiaTheme="majorEastAsia" w:hAnsiTheme="majorHAnsi" w:cstheme="majorBidi"/>
      <w:i/>
      <w:iCs/>
      <w:color w:val="272727" w:themeColor="text1" w:themeTint="D8"/>
      <w:szCs w:val="21"/>
    </w:rPr>
  </w:style>
  <w:style w:type="paragraph" w:styleId="Titel">
    <w:name w:val="Title"/>
    <w:basedOn w:val="Standard"/>
    <w:next w:val="Standard"/>
    <w:link w:val="TitelZchn"/>
    <w:uiPriority w:val="10"/>
    <w:qFormat/>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Pr>
      <w:rFonts w:eastAsiaTheme="minorEastAsia"/>
      <w:color w:val="5A5A5A" w:themeColor="text1" w:themeTint="A5"/>
      <w:spacing w:val="15"/>
    </w:rPr>
  </w:style>
  <w:style w:type="character" w:styleId="Schwachhervorheb">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rPr>
  </w:style>
  <w:style w:type="character" w:styleId="Intensivhervorheb">
    <w:name w:val="Intense Emphasis"/>
    <w:basedOn w:val="Absatz-Standardschriftart"/>
    <w:uiPriority w:val="21"/>
    <w:qFormat/>
    <w:rsid w:val="00645252"/>
    <w:rPr>
      <w:i/>
      <w:iCs/>
      <w:color w:val="1F4E79" w:themeColor="accent1" w:themeShade="80"/>
    </w:rPr>
  </w:style>
  <w:style w:type="character" w:styleId="Fett">
    <w:name w:val="Strong"/>
    <w:basedOn w:val="Absatz-Standardschriftart"/>
    <w:uiPriority w:val="22"/>
    <w:qFormat/>
    <w:rPr>
      <w:b/>
      <w:bCs/>
    </w:rPr>
  </w:style>
  <w:style w:type="paragraph" w:styleId="Zitat">
    <w:name w:val="Quote"/>
    <w:basedOn w:val="Standard"/>
    <w:next w:val="Standard"/>
    <w:link w:val="ZitatZchn"/>
    <w:uiPriority w:val="29"/>
    <w:qFormat/>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IntensivesZitat">
    <w:name w:val="Intense Quote"/>
    <w:basedOn w:val="Standard"/>
    <w:next w:val="Standard"/>
    <w:link w:val="IntensivesZitatZchn"/>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645252"/>
    <w:rPr>
      <w:i/>
      <w:iCs/>
      <w:color w:val="1F4E79" w:themeColor="accent1" w:themeShade="80"/>
    </w:rPr>
  </w:style>
  <w:style w:type="character" w:styleId="SchwacherVerweis">
    <w:name w:val="Subtle Reference"/>
    <w:basedOn w:val="Absatz-Standardschriftart"/>
    <w:uiPriority w:val="31"/>
    <w:qFormat/>
    <w:rPr>
      <w:smallCaps/>
      <w:color w:val="5A5A5A" w:themeColor="text1" w:themeTint="A5"/>
    </w:rPr>
  </w:style>
  <w:style w:type="character" w:styleId="IntensiverVerweis">
    <w:name w:val="Intense Reference"/>
    <w:basedOn w:val="Absatz-Standardschriftart"/>
    <w:uiPriority w:val="32"/>
    <w:qFormat/>
    <w:rsid w:val="00645252"/>
    <w:rPr>
      <w:b/>
      <w:bCs/>
      <w:caps w:val="0"/>
      <w:smallCaps/>
      <w:color w:val="1F4E79" w:themeColor="accent1" w:themeShade="80"/>
      <w:spacing w:val="5"/>
    </w:rPr>
  </w:style>
  <w:style w:type="character" w:styleId="Buchtitel">
    <w:name w:val="Book Title"/>
    <w:basedOn w:val="Absatz-Standardschriftart"/>
    <w:uiPriority w:val="33"/>
    <w:qFormat/>
    <w:rPr>
      <w:b/>
      <w:bCs/>
      <w:i/>
      <w:iCs/>
      <w:spacing w:val="5"/>
    </w:rPr>
  </w:style>
  <w:style w:type="character" w:styleId="Link">
    <w:name w:val="Hyperlink"/>
    <w:basedOn w:val="Absatz-Standardschriftart"/>
    <w:uiPriority w:val="99"/>
    <w:unhideWhenUsed/>
    <w:rsid w:val="00645252"/>
    <w:rPr>
      <w:color w:val="1F4E79" w:themeColor="accent1" w:themeShade="80"/>
      <w:u w:val="single"/>
    </w:rPr>
  </w:style>
  <w:style w:type="character" w:styleId="BesuchterLink">
    <w:name w:val="FollowedHyperlink"/>
    <w:basedOn w:val="Absatz-Standardschriftart"/>
    <w:uiPriority w:val="99"/>
    <w:unhideWhenUsed/>
    <w:rPr>
      <w:color w:val="954F72" w:themeColor="followedHyperlink"/>
      <w:u w:val="single"/>
    </w:rPr>
  </w:style>
  <w:style w:type="paragraph" w:styleId="Beschriftung">
    <w:name w:val="caption"/>
    <w:basedOn w:val="Standard"/>
    <w:next w:val="Standard"/>
    <w:uiPriority w:val="35"/>
    <w:unhideWhenUsed/>
    <w:qFormat/>
    <w:rsid w:val="00645252"/>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645252"/>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645252"/>
    <w:rPr>
      <w:rFonts w:ascii="Segoe UI" w:hAnsi="Segoe UI" w:cs="Segoe UI"/>
      <w:szCs w:val="18"/>
    </w:rPr>
  </w:style>
  <w:style w:type="paragraph" w:styleId="Blocktext">
    <w:name w:val="Block Text"/>
    <w:basedOn w:val="Standard"/>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645252"/>
    <w:pPr>
      <w:spacing w:after="120"/>
    </w:pPr>
    <w:rPr>
      <w:szCs w:val="16"/>
    </w:rPr>
  </w:style>
  <w:style w:type="character" w:customStyle="1" w:styleId="Textkrper3Zchn">
    <w:name w:val="Textkörper 3 Zchn"/>
    <w:basedOn w:val="Absatz-Standardschriftart"/>
    <w:link w:val="Textkrper3"/>
    <w:uiPriority w:val="99"/>
    <w:semiHidden/>
    <w:rsid w:val="00645252"/>
    <w:rPr>
      <w:szCs w:val="16"/>
    </w:rPr>
  </w:style>
  <w:style w:type="paragraph" w:styleId="Textkrper-Einzug3">
    <w:name w:val="Body Text Indent 3"/>
    <w:basedOn w:val="Standard"/>
    <w:link w:val="Textkrper-Einzug3Zchn"/>
    <w:uiPriority w:val="99"/>
    <w:semiHidden/>
    <w:unhideWhenUsed/>
    <w:rsid w:val="0064525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645252"/>
    <w:rPr>
      <w:szCs w:val="16"/>
    </w:rPr>
  </w:style>
  <w:style w:type="character" w:styleId="Kommentarzeichen">
    <w:name w:val="annotation reference"/>
    <w:basedOn w:val="Absatz-Standardschriftart"/>
    <w:uiPriority w:val="99"/>
    <w:semiHidden/>
    <w:unhideWhenUsed/>
    <w:rsid w:val="00645252"/>
    <w:rPr>
      <w:sz w:val="22"/>
      <w:szCs w:val="16"/>
    </w:rPr>
  </w:style>
  <w:style w:type="paragraph" w:styleId="Kommentartext">
    <w:name w:val="annotation text"/>
    <w:basedOn w:val="Standard"/>
    <w:link w:val="KommentartextZchn"/>
    <w:uiPriority w:val="99"/>
    <w:semiHidden/>
    <w:unhideWhenUsed/>
    <w:rsid w:val="00645252"/>
    <w:rPr>
      <w:szCs w:val="20"/>
    </w:rPr>
  </w:style>
  <w:style w:type="character" w:customStyle="1" w:styleId="KommentartextZchn">
    <w:name w:val="Kommentartext Zchn"/>
    <w:basedOn w:val="Absatz-Standardschriftart"/>
    <w:link w:val="Kommentartext"/>
    <w:uiPriority w:val="99"/>
    <w:semiHidden/>
    <w:rsid w:val="00645252"/>
    <w:rPr>
      <w:szCs w:val="20"/>
    </w:rPr>
  </w:style>
  <w:style w:type="paragraph" w:styleId="Kommentarthema">
    <w:name w:val="annotation subject"/>
    <w:basedOn w:val="Kommentartext"/>
    <w:next w:val="Kommentartext"/>
    <w:link w:val="KommentarthemaZchn"/>
    <w:uiPriority w:val="99"/>
    <w:semiHidden/>
    <w:unhideWhenUsed/>
    <w:rsid w:val="00645252"/>
    <w:rPr>
      <w:b/>
      <w:bCs/>
    </w:rPr>
  </w:style>
  <w:style w:type="character" w:customStyle="1" w:styleId="KommentarthemaZchn">
    <w:name w:val="Kommentarthema Zchn"/>
    <w:basedOn w:val="KommentartextZchn"/>
    <w:link w:val="Kommentarthema"/>
    <w:uiPriority w:val="99"/>
    <w:semiHidden/>
    <w:rsid w:val="00645252"/>
    <w:rPr>
      <w:b/>
      <w:bCs/>
      <w:szCs w:val="20"/>
    </w:rPr>
  </w:style>
  <w:style w:type="paragraph" w:styleId="Dokumentstruktur">
    <w:name w:val="Document Map"/>
    <w:basedOn w:val="Standard"/>
    <w:link w:val="DokumentstrukturZchn"/>
    <w:uiPriority w:val="99"/>
    <w:semiHidden/>
    <w:unhideWhenUsed/>
    <w:rsid w:val="00645252"/>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645252"/>
    <w:rPr>
      <w:rFonts w:ascii="Segoe UI" w:hAnsi="Segoe UI" w:cs="Segoe UI"/>
      <w:szCs w:val="16"/>
    </w:rPr>
  </w:style>
  <w:style w:type="paragraph" w:styleId="Endnotentext">
    <w:name w:val="endnote text"/>
    <w:basedOn w:val="Standard"/>
    <w:link w:val="EndnotentextZchn"/>
    <w:uiPriority w:val="99"/>
    <w:semiHidden/>
    <w:unhideWhenUsed/>
    <w:rsid w:val="00645252"/>
    <w:rPr>
      <w:szCs w:val="20"/>
    </w:rPr>
  </w:style>
  <w:style w:type="character" w:customStyle="1" w:styleId="EndnotentextZchn">
    <w:name w:val="Endnotentext Zchn"/>
    <w:basedOn w:val="Absatz-Standardschriftart"/>
    <w:link w:val="Endnotentext"/>
    <w:uiPriority w:val="99"/>
    <w:semiHidden/>
    <w:rsid w:val="00645252"/>
    <w:rPr>
      <w:szCs w:val="20"/>
    </w:rPr>
  </w:style>
  <w:style w:type="paragraph" w:styleId="Umschlagabsenderadresse">
    <w:name w:val="envelope return"/>
    <w:basedOn w:val="Standard"/>
    <w:uiPriority w:val="99"/>
    <w:semiHidden/>
    <w:unhideWhenUsed/>
    <w:rsid w:val="00645252"/>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645252"/>
    <w:rPr>
      <w:szCs w:val="20"/>
    </w:rPr>
  </w:style>
  <w:style w:type="character" w:customStyle="1" w:styleId="FunotentextZchn">
    <w:name w:val="Fußnotentext Zchn"/>
    <w:basedOn w:val="Absatz-Standardschriftart"/>
    <w:link w:val="Funotentext"/>
    <w:uiPriority w:val="99"/>
    <w:semiHidden/>
    <w:rsid w:val="00645252"/>
    <w:rPr>
      <w:szCs w:val="20"/>
    </w:rPr>
  </w:style>
  <w:style w:type="character" w:styleId="HTMLCode">
    <w:name w:val="HTML Code"/>
    <w:basedOn w:val="Absatz-Standardschriftart"/>
    <w:uiPriority w:val="99"/>
    <w:semiHidden/>
    <w:unhideWhenUsed/>
    <w:rsid w:val="00645252"/>
    <w:rPr>
      <w:rFonts w:ascii="Consolas" w:hAnsi="Consolas"/>
      <w:sz w:val="22"/>
      <w:szCs w:val="20"/>
    </w:rPr>
  </w:style>
  <w:style w:type="character" w:styleId="HTMLTastatur">
    <w:name w:val="HTML Keyboard"/>
    <w:basedOn w:val="Absatz-Standardschriftart"/>
    <w:uiPriority w:val="99"/>
    <w:semiHidden/>
    <w:unhideWhenUsed/>
    <w:rsid w:val="00645252"/>
    <w:rPr>
      <w:rFonts w:ascii="Consolas" w:hAnsi="Consolas"/>
      <w:sz w:val="22"/>
      <w:szCs w:val="20"/>
    </w:rPr>
  </w:style>
  <w:style w:type="paragraph" w:styleId="HTMLVorformatiert">
    <w:name w:val="HTML Preformatted"/>
    <w:basedOn w:val="Standard"/>
    <w:link w:val="HTMLVorformatiertZchn"/>
    <w:uiPriority w:val="99"/>
    <w:semiHidden/>
    <w:unhideWhenUsed/>
    <w:rsid w:val="00645252"/>
    <w:rPr>
      <w:rFonts w:ascii="Consolas" w:hAnsi="Consolas"/>
      <w:szCs w:val="20"/>
    </w:rPr>
  </w:style>
  <w:style w:type="character" w:customStyle="1" w:styleId="HTMLVorformatiertZchn">
    <w:name w:val="HTML Vorformatiert Zchn"/>
    <w:basedOn w:val="Absatz-Standardschriftart"/>
    <w:link w:val="HTMLVorformatiert"/>
    <w:uiPriority w:val="99"/>
    <w:semiHidden/>
    <w:rsid w:val="00645252"/>
    <w:rPr>
      <w:rFonts w:ascii="Consolas" w:hAnsi="Consolas"/>
      <w:szCs w:val="20"/>
    </w:rPr>
  </w:style>
  <w:style w:type="character" w:styleId="HTMLSchreibmaschine">
    <w:name w:val="HTML Typewriter"/>
    <w:basedOn w:val="Absatz-Standardschriftart"/>
    <w:uiPriority w:val="99"/>
    <w:semiHidden/>
    <w:unhideWhenUsed/>
    <w:rsid w:val="00645252"/>
    <w:rPr>
      <w:rFonts w:ascii="Consolas" w:hAnsi="Consolas"/>
      <w:sz w:val="22"/>
      <w:szCs w:val="20"/>
    </w:rPr>
  </w:style>
  <w:style w:type="paragraph" w:styleId="Makrotext">
    <w:name w:val="macro"/>
    <w:link w:val="MakrotextZchn"/>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645252"/>
    <w:rPr>
      <w:rFonts w:ascii="Consolas" w:hAnsi="Consolas"/>
      <w:szCs w:val="20"/>
    </w:rPr>
  </w:style>
  <w:style w:type="paragraph" w:styleId="NurText">
    <w:name w:val="Plain Text"/>
    <w:basedOn w:val="Standard"/>
    <w:link w:val="NurTextZchn"/>
    <w:uiPriority w:val="99"/>
    <w:semiHidden/>
    <w:unhideWhenUsed/>
    <w:rsid w:val="00645252"/>
    <w:rPr>
      <w:rFonts w:ascii="Consolas" w:hAnsi="Consolas"/>
      <w:szCs w:val="21"/>
    </w:rPr>
  </w:style>
  <w:style w:type="character" w:customStyle="1" w:styleId="NurTextZchn">
    <w:name w:val="Nur Text Zchn"/>
    <w:basedOn w:val="Absatz-Standardschriftart"/>
    <w:link w:val="NurText"/>
    <w:uiPriority w:val="99"/>
    <w:semiHidden/>
    <w:rsid w:val="00645252"/>
    <w:rPr>
      <w:rFonts w:ascii="Consolas" w:hAnsi="Consolas"/>
      <w:szCs w:val="21"/>
    </w:rPr>
  </w:style>
  <w:style w:type="character" w:styleId="Platzhaltertext">
    <w:name w:val="Placeholder Text"/>
    <w:basedOn w:val="Absatz-Standardschriftart"/>
    <w:uiPriority w:val="99"/>
    <w:semiHidden/>
    <w:rsid w:val="00645252"/>
    <w:rPr>
      <w:color w:val="3B3838" w:themeColor="background2" w:themeShade="40"/>
    </w:rPr>
  </w:style>
  <w:style w:type="paragraph" w:styleId="Kopfzeile">
    <w:name w:val="header"/>
    <w:basedOn w:val="Standard"/>
    <w:link w:val="KopfzeileZchn"/>
    <w:uiPriority w:val="99"/>
    <w:semiHidden/>
    <w:unhideWhenUsed/>
    <w:rsid w:val="006D3D74"/>
  </w:style>
  <w:style w:type="character" w:customStyle="1" w:styleId="KopfzeileZchn">
    <w:name w:val="Kopfzeile Zchn"/>
    <w:basedOn w:val="Absatz-Standardschriftart"/>
    <w:link w:val="Kopfzeile"/>
    <w:uiPriority w:val="99"/>
    <w:semiHidden/>
    <w:rsid w:val="006D3D74"/>
  </w:style>
  <w:style w:type="paragraph" w:styleId="Fuzeile">
    <w:name w:val="footer"/>
    <w:basedOn w:val="Standard"/>
    <w:link w:val="FuzeileZchn"/>
    <w:uiPriority w:val="99"/>
    <w:semiHidden/>
    <w:unhideWhenUsed/>
    <w:rsid w:val="006D3D74"/>
  </w:style>
  <w:style w:type="character" w:customStyle="1" w:styleId="FuzeileZchn">
    <w:name w:val="Fußzeile Zchn"/>
    <w:basedOn w:val="Absatz-Standardschriftart"/>
    <w:link w:val="Fuzeile"/>
    <w:uiPriority w:val="99"/>
    <w:semiHidden/>
    <w:rsid w:val="006D3D74"/>
  </w:style>
  <w:style w:type="paragraph" w:styleId="Verzeichnis9">
    <w:name w:val="toc 9"/>
    <w:basedOn w:val="Standard"/>
    <w:next w:val="Standard"/>
    <w:autoRedefine/>
    <w:uiPriority w:val="39"/>
    <w:semiHidden/>
    <w:unhideWhenUsed/>
    <w:rsid w:val="0083569A"/>
    <w:pPr>
      <w:spacing w:after="120"/>
      <w:ind w:left="1757"/>
    </w:pPr>
  </w:style>
  <w:style w:type="character" w:customStyle="1" w:styleId="UnresolvedMention">
    <w:name w:val="Unresolved Mention"/>
    <w:basedOn w:val="Absatz-Standardschriftart"/>
    <w:uiPriority w:val="99"/>
    <w:semiHidden/>
    <w:unhideWhenUsed/>
    <w:rsid w:val="00A90B96"/>
    <w:rPr>
      <w:color w:val="605E5C"/>
      <w:shd w:val="clear" w:color="auto" w:fill="E1DFDD"/>
    </w:rPr>
  </w:style>
  <w:style w:type="paragraph" w:styleId="berarbeitung">
    <w:name w:val="Revision"/>
    <w:hidden/>
    <w:uiPriority w:val="99"/>
    <w:semiHidden/>
    <w:rsid w:val="00F0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8" Type="http://schemas.microsoft.com/office/2018/08/relationships/commentsExtensible" Target="commentsExtensi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yn\AppData\Local\Microsoft\Office\16.0\DTS\en-US%7b64102111-8268-4E07-825C-92B2CC65F400%7d\%7b446CA620-C820-452F-B14B-27E28AE3717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F98E8AA-F687-2F44-8BB3-E37D334E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C:\Users\ravyn\AppData\Local\Microsoft\Office\16.0\DTS\en-US{64102111-8268-4E07-825C-92B2CC65F400}\{446CA620-C820-452F-B14B-27E28AE3717E}tf02786999_win32.dotx</Template>
  <TotalTime>0</TotalTime>
  <Pages>5</Pages>
  <Words>900</Words>
  <Characters>5672</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Eva</dc:creator>
  <cp:keywords/>
  <dc:description/>
  <cp:lastModifiedBy>Kurt Gassner</cp:lastModifiedBy>
  <cp:revision>2</cp:revision>
  <dcterms:created xsi:type="dcterms:W3CDTF">2022-01-12T06:57:00Z</dcterms:created>
  <dcterms:modified xsi:type="dcterms:W3CDTF">2022-01-12T06:57:00Z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